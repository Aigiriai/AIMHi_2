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00A02" w14:textId="2A9DCD22" w:rsidR="00FB171E" w:rsidRDefault="003E3995">
      <w:pPr>
        <w:spacing w:after="0" w:line="240" w:lineRule="auto"/>
        <w:jc w:val="both"/>
        <w:rPr>
          <w:bCs/>
          <w:color w:val="376092"/>
          <w:sz w:val="28"/>
          <w:szCs w:val="28"/>
          <w:lang w:val="en-IN"/>
        </w:rPr>
      </w:pPr>
      <w:r>
        <w:rPr>
          <w:b/>
          <w:bCs/>
          <w:color w:val="376092"/>
          <w:sz w:val="28"/>
          <w:szCs w:val="28"/>
          <w:lang w:val="en-IN"/>
        </w:rPr>
        <w:t xml:space="preserve">Name: </w:t>
      </w:r>
      <w:r w:rsidR="00287992">
        <w:rPr>
          <w:b/>
          <w:bCs/>
          <w:color w:val="376092"/>
          <w:sz w:val="28"/>
          <w:szCs w:val="28"/>
          <w:lang w:val="en-IN"/>
        </w:rPr>
        <w:t>Sudhir</w:t>
      </w:r>
      <w:r>
        <w:rPr>
          <w:b/>
          <w:bCs/>
          <w:color w:val="376092"/>
          <w:sz w:val="28"/>
          <w:szCs w:val="28"/>
          <w:lang w:val="en-IN"/>
        </w:rPr>
        <w:t xml:space="preserve"> Bank</w:t>
      </w:r>
    </w:p>
    <w:p w14:paraId="11B00A03" w14:textId="77777777" w:rsidR="00FB171E" w:rsidRDefault="00520D8A">
      <w:pPr>
        <w:spacing w:after="0" w:line="240" w:lineRule="auto"/>
        <w:jc w:val="both"/>
        <w:rPr>
          <w:b/>
          <w:bCs/>
          <w:color w:val="376092"/>
          <w:sz w:val="28"/>
          <w:szCs w:val="28"/>
          <w:lang w:val="en-IN"/>
        </w:rPr>
      </w:pPr>
      <w:r>
        <w:rPr>
          <w:bCs/>
          <w:color w:val="376092"/>
          <w:sz w:val="28"/>
          <w:szCs w:val="28"/>
          <w:lang w:val="en-IN"/>
        </w:rPr>
        <w:t>H1B Status valid till September 2027</w:t>
      </w:r>
    </w:p>
    <w:p w14:paraId="11B00A04" w14:textId="77777777" w:rsidR="00FB171E" w:rsidRDefault="00520D8A">
      <w:p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Address:  437,Walker Road, Fule Lane, Near Yash Hospital,Mahal,Nagpur-440032,Maharashtra,India</w:t>
      </w:r>
    </w:p>
    <w:p w14:paraId="11B00A05" w14:textId="6649F2DA" w:rsidR="00FB171E" w:rsidRDefault="003E3995">
      <w:pPr>
        <w:spacing w:after="0" w:line="240" w:lineRule="auto"/>
        <w:jc w:val="both"/>
        <w:rPr>
          <w:lang w:val="en-IN"/>
        </w:rPr>
      </w:pPr>
      <w:r w:rsidRPr="006979F3">
        <w:rPr>
          <w:rFonts w:ascii="Tahoma" w:hAnsi="Tahoma" w:cs="Tahoma"/>
          <w:color w:val="000000"/>
          <w:szCs w:val="18"/>
          <w:lang w:eastAsia="ar-SA"/>
        </w:rPr>
        <w:t xml:space="preserve">E-Mail: </w:t>
      </w:r>
      <w:r w:rsidR="00287992">
        <w:rPr>
          <w:rFonts w:ascii="Tahoma" w:hAnsi="Tahoma" w:cs="Tahoma"/>
          <w:color w:val="000000"/>
          <w:szCs w:val="18"/>
          <w:lang w:eastAsia="ar-SA"/>
        </w:rPr>
        <w:t>Sudhir</w:t>
      </w:r>
      <w:r>
        <w:rPr>
          <w:rFonts w:ascii="Tahoma" w:hAnsi="Tahoma" w:cs="Tahoma"/>
          <w:color w:val="000000"/>
          <w:szCs w:val="18"/>
          <w:lang w:eastAsia="ar-SA"/>
        </w:rPr>
        <w:t>@gmail.com</w:t>
      </w:r>
      <w:r w:rsidRPr="006979F3">
        <w:rPr>
          <w:rFonts w:ascii="Tahoma" w:hAnsi="Tahoma" w:cs="Tahoma"/>
          <w:color w:val="000000"/>
          <w:szCs w:val="18"/>
          <w:lang w:eastAsia="ar-SA"/>
        </w:rPr>
        <w:t>|| Phone: +</w:t>
      </w:r>
      <w:r>
        <w:rPr>
          <w:rFonts w:ascii="Tahoma" w:hAnsi="Tahoma" w:cs="Tahoma"/>
          <w:color w:val="000000"/>
          <w:szCs w:val="18"/>
          <w:lang w:eastAsia="ar-SA"/>
        </w:rPr>
        <w:t>91-</w:t>
      </w:r>
      <w:r w:rsidRPr="00B07E02">
        <w:t xml:space="preserve"> </w:t>
      </w:r>
      <w:r w:rsidR="00287992">
        <w:rPr>
          <w:rFonts w:ascii="Tahoma" w:hAnsi="Tahoma" w:cs="Tahoma"/>
          <w:color w:val="000000"/>
          <w:szCs w:val="18"/>
          <w:lang w:eastAsia="ar-SA"/>
        </w:rPr>
        <w:t>9845521621</w:t>
      </w:r>
    </w:p>
    <w:p w14:paraId="11B00A06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Personal Profile</w:t>
      </w:r>
    </w:p>
    <w:p w14:paraId="11B00A07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37A18243" w14:textId="77777777" w:rsidR="00D52958" w:rsidRDefault="001B40BE">
      <w:p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15 years of e</w:t>
      </w:r>
      <w:r w:rsidR="00520D8A">
        <w:rPr>
          <w:sz w:val="20"/>
          <w:szCs w:val="20"/>
          <w:lang w:val="en-IN"/>
        </w:rPr>
        <w:t xml:space="preserve">xperienced Mainframe Development Professional with a robust technical foundation, exceptional self-discipline, and a proven track record of thriving in independent work environments. </w:t>
      </w:r>
    </w:p>
    <w:p w14:paraId="4030E5F4" w14:textId="1BD292F7" w:rsidR="00D52958" w:rsidRDefault="00D52958">
      <w:p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 am looking for a job that allows me to work from home always. I am happy to come to office only on an absolutely need basis.</w:t>
      </w:r>
    </w:p>
    <w:p w14:paraId="11B00A08" w14:textId="4A0F18A2" w:rsidR="00FB171E" w:rsidRDefault="00520D8A">
      <w:p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Highly motivated and enthusiastic, I am actively seeking a challenging role within a progressive organization that values continuous learning and encourages the adoption of cutting-edge industry practices. With a proactive "Can do" attitude and a knack for rapid skill acquisition, I aim to make substantial contributions towards achieving organizational objectives while advancing my own professional growth. </w:t>
      </w:r>
    </w:p>
    <w:p w14:paraId="11B00A09" w14:textId="77777777" w:rsidR="00FB171E" w:rsidRDefault="00FB171E">
      <w:pPr>
        <w:spacing w:after="0" w:line="240" w:lineRule="auto"/>
        <w:jc w:val="both"/>
        <w:rPr>
          <w:sz w:val="20"/>
          <w:szCs w:val="20"/>
          <w:lang w:val="en-IN"/>
        </w:rPr>
      </w:pPr>
    </w:p>
    <w:p w14:paraId="11B00A0A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Education</w:t>
      </w:r>
    </w:p>
    <w:p w14:paraId="11B00A0B" w14:textId="77777777" w:rsidR="00FB171E" w:rsidRDefault="00FB171E">
      <w:pPr>
        <w:spacing w:after="0" w:line="240" w:lineRule="auto"/>
        <w:jc w:val="both"/>
        <w:rPr>
          <w:b/>
          <w:bCs/>
          <w:sz w:val="20"/>
          <w:szCs w:val="20"/>
          <w:lang w:val="en-IN"/>
        </w:rPr>
      </w:pPr>
    </w:p>
    <w:p w14:paraId="11B00A0C" w14:textId="77777777" w:rsidR="00FB171E" w:rsidRDefault="00520D8A">
      <w:pPr>
        <w:spacing w:after="0" w:line="240" w:lineRule="auto"/>
        <w:jc w:val="both"/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Bachelor Of Engineering,Nagpur, India (2014)</w:t>
      </w:r>
    </w:p>
    <w:p w14:paraId="11B00A0D" w14:textId="77777777" w:rsidR="00FB171E" w:rsidRDefault="00520D8A">
      <w:pPr>
        <w:spacing w:after="0" w:line="240" w:lineRule="auto"/>
        <w:jc w:val="both"/>
        <w:rPr>
          <w:b/>
          <w:bCs/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Bachelor of Engineering, Mechanical Engineering, awarded First Class.</w:t>
      </w:r>
    </w:p>
    <w:p w14:paraId="11B00A0E" w14:textId="77777777" w:rsidR="00FB171E" w:rsidRDefault="00FB171E">
      <w:pPr>
        <w:pStyle w:val="ListParagraph"/>
        <w:spacing w:after="0" w:line="240" w:lineRule="auto"/>
        <w:jc w:val="both"/>
        <w:rPr>
          <w:b/>
          <w:bCs/>
          <w:sz w:val="24"/>
          <w:szCs w:val="24"/>
          <w:highlight w:val="yellow"/>
          <w:lang w:val="en-IN"/>
        </w:rPr>
      </w:pPr>
    </w:p>
    <w:p w14:paraId="11B00A0F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Skills &amp; Abilities</w:t>
      </w:r>
    </w:p>
    <w:p w14:paraId="11B00A10" w14:textId="77777777" w:rsidR="00FB171E" w:rsidRDefault="00520D8A" w:rsidP="00625E5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Programming Languages</w:t>
      </w:r>
      <w:r>
        <w:rPr>
          <w:sz w:val="20"/>
          <w:szCs w:val="20"/>
          <w:lang w:val="en-IN"/>
        </w:rPr>
        <w:t>: Cobol,JCL,DB2,VSA</w:t>
      </w:r>
      <w:r>
        <w:rPr>
          <w:sz w:val="20"/>
          <w:szCs w:val="20"/>
        </w:rPr>
        <w:t>M,H</w:t>
      </w:r>
      <w:r>
        <w:rPr>
          <w:sz w:val="20"/>
          <w:szCs w:val="20"/>
          <w:lang w:val="en-IN"/>
        </w:rPr>
        <w:t>OGAN</w:t>
      </w:r>
      <w:r>
        <w:rPr>
          <w:sz w:val="20"/>
          <w:szCs w:val="20"/>
        </w:rPr>
        <w:t>,</w:t>
      </w:r>
      <w:r>
        <w:rPr>
          <w:sz w:val="20"/>
          <w:szCs w:val="20"/>
          <w:lang w:val="en-IN"/>
        </w:rPr>
        <w:t>Assembler(basic/working knowledge),Easytrieve.</w:t>
      </w:r>
    </w:p>
    <w:p w14:paraId="11B00A11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Tools :</w:t>
      </w:r>
      <w:r>
        <w:rPr>
          <w:sz w:val="20"/>
          <w:szCs w:val="20"/>
          <w:lang w:val="en-IN"/>
        </w:rPr>
        <w:t xml:space="preserve"> Postman,ICTOOL,Expeditor,CA7,TWS,FileAid</w:t>
      </w:r>
    </w:p>
    <w:p w14:paraId="11B00A12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Frameworks:</w:t>
      </w:r>
      <w:r>
        <w:rPr>
          <w:sz w:val="20"/>
          <w:szCs w:val="20"/>
          <w:lang w:val="en-IN"/>
        </w:rPr>
        <w:t xml:space="preserve"> Mainframe,Umbrella</w:t>
      </w:r>
    </w:p>
    <w:p w14:paraId="11B00A13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 xml:space="preserve">Version control tool: </w:t>
      </w:r>
      <w:r>
        <w:rPr>
          <w:sz w:val="20"/>
          <w:szCs w:val="20"/>
          <w:lang w:val="en-IN"/>
        </w:rPr>
        <w:t>Changeman, Endevor</w:t>
      </w:r>
    </w:p>
    <w:p w14:paraId="11B00A14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Databases:</w:t>
      </w:r>
      <w:r>
        <w:rPr>
          <w:sz w:val="20"/>
          <w:szCs w:val="20"/>
          <w:lang w:val="en-IN"/>
        </w:rPr>
        <w:t xml:space="preserve"> DB2,VSAM</w:t>
      </w:r>
    </w:p>
    <w:p w14:paraId="11B00A15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Capability to understand the requirement specification &amp; discuss the functional requirements in details and in sync with the Business. </w:t>
      </w:r>
    </w:p>
    <w:p w14:paraId="11B00A16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Ability to Plan, Design, Build, Implement and Deploy a code which would  support all the regression tests.</w:t>
      </w:r>
    </w:p>
    <w:p w14:paraId="11B00A17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Proactive and professional team player in a diverse range of environments.</w:t>
      </w:r>
    </w:p>
    <w:p w14:paraId="11B00A18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Good communication, Time management and problem-solving skills shown within varied work settings.</w:t>
      </w:r>
    </w:p>
    <w:p w14:paraId="11B00A19" w14:textId="77777777" w:rsidR="00FB171E" w:rsidRDefault="00FB171E">
      <w:pPr>
        <w:pStyle w:val="ListParagraph"/>
        <w:spacing w:after="0" w:line="240" w:lineRule="auto"/>
        <w:jc w:val="both"/>
        <w:rPr>
          <w:sz w:val="20"/>
          <w:szCs w:val="20"/>
          <w:lang w:val="en-IN"/>
        </w:rPr>
      </w:pPr>
    </w:p>
    <w:p w14:paraId="11B00A1A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Experience</w:t>
      </w:r>
    </w:p>
    <w:p w14:paraId="11B00A1B" w14:textId="77777777" w:rsidR="00FB171E" w:rsidRDefault="00520D8A">
      <w:pPr>
        <w:spacing w:after="0" w:line="24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>S</w:t>
      </w:r>
      <w:r>
        <w:rPr>
          <w:b/>
          <w:bCs/>
        </w:rPr>
        <w:t>enior Software Developer</w:t>
      </w:r>
      <w:r>
        <w:rPr>
          <w:b/>
          <w:bCs/>
          <w:lang w:val="en-IN"/>
        </w:rPr>
        <w:t xml:space="preserve"> | HCL technologies, India, Jan ’23 – PRESENT</w:t>
      </w:r>
    </w:p>
    <w:p w14:paraId="11B00A1C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1D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Working as Senior Developer with PenFed Credit Union directly facing the customer.</w:t>
      </w:r>
    </w:p>
    <w:p w14:paraId="11B00A1E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Troubleshooting  bugs as a part of maintenance in the from of ITSM tickets.</w:t>
      </w:r>
    </w:p>
    <w:p w14:paraId="11B00A1F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Utilizing the Mainframe in the back-end and APIs</w:t>
      </w:r>
      <w:r>
        <w:rPr>
          <w:sz w:val="20"/>
          <w:szCs w:val="20"/>
        </w:rPr>
        <w:t>(INSOMNIA &amp; POSTMAN)</w:t>
      </w:r>
      <w:r>
        <w:rPr>
          <w:sz w:val="20"/>
          <w:szCs w:val="20"/>
          <w:lang w:val="en-IN"/>
        </w:rPr>
        <w:t xml:space="preserve"> to connect to the Salesforce in the front end.</w:t>
      </w:r>
    </w:p>
    <w:p w14:paraId="11B00A20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Good experience causing smooth outflow of deliveries. </w:t>
      </w:r>
    </w:p>
    <w:p w14:paraId="11B00A21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Continuously involved in delivering new releases, and resolving technical problems for team members.</w:t>
      </w:r>
    </w:p>
    <w:p w14:paraId="11B00A22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Having a practical understanding of APIs and mainframe-API connection.</w:t>
      </w:r>
    </w:p>
    <w:p w14:paraId="11B00A23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Mentoring new joiners to build a relationship, provide advice, and answer technical questions/queries.</w:t>
      </w:r>
    </w:p>
    <w:p w14:paraId="11B00A24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Knowledge of Bug Reporting &amp; Tracking Processes using Bug tracking tools like Jira.</w:t>
      </w:r>
    </w:p>
    <w:p w14:paraId="11B00A25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Understanding, analyzing, and streamlining business requirements, as well as connecting with stakeholders to make decisions on whether to proceed or not based on the technical analysis.</w:t>
      </w:r>
    </w:p>
    <w:p w14:paraId="11B00A26" w14:textId="77777777" w:rsidR="00FB171E" w:rsidRDefault="00520D8A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Investigating and identifying opportunities where efficiencies and improvements can be achieved to current processes, making recommendations for solutions to increase business excellence/productivity.</w:t>
      </w:r>
    </w:p>
    <w:p w14:paraId="11B00A27" w14:textId="77777777" w:rsidR="00FB171E" w:rsidRDefault="00FB171E">
      <w:pPr>
        <w:ind w:left="360"/>
        <w:rPr>
          <w:b/>
          <w:sz w:val="20"/>
          <w:szCs w:val="20"/>
          <w:lang w:val="en-IN"/>
        </w:rPr>
      </w:pPr>
    </w:p>
    <w:p w14:paraId="11B00A28" w14:textId="77777777" w:rsidR="00FB171E" w:rsidRDefault="00FB171E">
      <w:pPr>
        <w:ind w:left="360"/>
        <w:rPr>
          <w:b/>
          <w:sz w:val="20"/>
          <w:szCs w:val="20"/>
          <w:lang w:val="en-IN"/>
        </w:rPr>
      </w:pPr>
    </w:p>
    <w:p w14:paraId="11B00A29" w14:textId="77777777" w:rsidR="009B706E" w:rsidRDefault="009B706E">
      <w:pPr>
        <w:ind w:left="360"/>
        <w:rPr>
          <w:b/>
          <w:sz w:val="20"/>
          <w:szCs w:val="20"/>
          <w:lang w:val="en-IN"/>
        </w:rPr>
      </w:pPr>
    </w:p>
    <w:p w14:paraId="11B00A2A" w14:textId="77777777" w:rsidR="00FB171E" w:rsidRDefault="00520D8A">
      <w:pPr>
        <w:ind w:left="360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Projects Handled</w:t>
      </w:r>
    </w:p>
    <w:p w14:paraId="11B00A2B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lastRenderedPageBreak/>
        <w:t xml:space="preserve"> **Marking an account by a marker Process in Mainframe**</w:t>
      </w:r>
    </w:p>
    <w:p w14:paraId="11B00A2C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As PREVENTIVE approach, developed a process for removal of an indicator on a savings account and moving the marker to the next savings account of a customer as per business need so that the member can be eligible to apply for a debit card from the new savings account.</w:t>
      </w:r>
    </w:p>
    <w:p w14:paraId="11B00A2D" w14:textId="77777777" w:rsidR="00FB171E" w:rsidRDefault="00520D8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Prepared a file from the report strings file for the RSV account using the DFSORT application.</w:t>
      </w:r>
    </w:p>
    <w:p w14:paraId="11B00A2E" w14:textId="77777777" w:rsidR="00FB171E" w:rsidRDefault="00520D8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Used the above file in the newly created program to clear the indicator.</w:t>
      </w:r>
    </w:p>
    <w:p w14:paraId="11B00A2F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Created an online (CICS) process in HOGAN to trigger the program.</w:t>
      </w:r>
    </w:p>
    <w:p w14:paraId="11B00A30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As a CORRECTIVE approach, business asked to fix the affected accounts in the system.</w:t>
      </w:r>
    </w:p>
    <w:p w14:paraId="11B00A31" w14:textId="77777777" w:rsidR="00FB171E" w:rsidRDefault="00520D8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Created a ZAP using an in-house scripting tool called ICTOOL which inquired the VSAM database files, cleared the indicators, and also created a report.</w:t>
      </w:r>
    </w:p>
    <w:p w14:paraId="11B00A32" w14:textId="77777777" w:rsidR="00FB171E" w:rsidRDefault="00FB171E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</w:p>
    <w:p w14:paraId="11B00A33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 xml:space="preserve"> **Development of In-House Email Alerting System Using Salesforce**</w:t>
      </w:r>
    </w:p>
    <w:p w14:paraId="11B00A34" w14:textId="77777777" w:rsidR="00FB171E" w:rsidRDefault="00520D8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Replaced the third-party vendor, KANA systems, with an in-house alerting system using Salesforce as requested by the business.</w:t>
      </w:r>
    </w:p>
    <w:p w14:paraId="11B00A35" w14:textId="77777777" w:rsidR="00FB171E" w:rsidRDefault="00520D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Integrated files related to alerts from mainframe</w:t>
      </w:r>
      <w:r>
        <w:rPr>
          <w:sz w:val="20"/>
          <w:szCs w:val="20"/>
        </w:rPr>
        <w:t xml:space="preserve"> i</w:t>
      </w:r>
      <w:r>
        <w:rPr>
          <w:sz w:val="20"/>
          <w:szCs w:val="20"/>
          <w:lang w:val="en-IN"/>
        </w:rPr>
        <w:t>nto the new system.</w:t>
      </w:r>
    </w:p>
    <w:p w14:paraId="11B00A36" w14:textId="77777777" w:rsidR="00FB171E" w:rsidRDefault="00520D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Modified the process of programs to create files from key jobs of the mainframe batch.</w:t>
      </w:r>
    </w:p>
    <w:p w14:paraId="11B00A37" w14:textId="77777777" w:rsidR="00FB171E" w:rsidRDefault="00520D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Updated mappings of copybooks and DGs.</w:t>
      </w:r>
    </w:p>
    <w:p w14:paraId="11B00A38" w14:textId="77777777" w:rsidR="00FB171E" w:rsidRDefault="00520D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Added business logic to format the amount and product code according to business requirements.</w:t>
      </w:r>
    </w:p>
    <w:p w14:paraId="11B00A39" w14:textId="77777777" w:rsidR="00FB171E" w:rsidRDefault="00520D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Alerts with Implemented Changes**</w:t>
      </w:r>
    </w:p>
    <w:p w14:paraId="11B00A3A" w14:textId="77777777" w:rsidR="00FB171E" w:rsidRDefault="00520D8A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Balance alerts.</w:t>
      </w:r>
    </w:p>
    <w:p w14:paraId="11B00A3B" w14:textId="77777777" w:rsidR="00FB171E" w:rsidRDefault="00520D8A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Threshold amount alerts.</w:t>
      </w:r>
    </w:p>
    <w:p w14:paraId="11B00A3C" w14:textId="77777777" w:rsidR="00FB171E" w:rsidRDefault="00520D8A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Account closure notification.</w:t>
      </w:r>
    </w:p>
    <w:p w14:paraId="11B00A3D" w14:textId="77777777" w:rsidR="00FB171E" w:rsidRDefault="00520D8A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Premium account transaction notification.</w:t>
      </w:r>
    </w:p>
    <w:p w14:paraId="11B00A3E" w14:textId="77777777" w:rsidR="00FB171E" w:rsidRDefault="00520D8A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Cheque deposit notification.</w:t>
      </w:r>
    </w:p>
    <w:p w14:paraId="11B00A3F" w14:textId="77777777" w:rsidR="00FB171E" w:rsidRDefault="00FB171E">
      <w:pPr>
        <w:spacing w:after="0" w:line="240" w:lineRule="auto"/>
        <w:jc w:val="both"/>
        <w:rPr>
          <w:sz w:val="20"/>
          <w:szCs w:val="20"/>
          <w:lang w:val="en-IN"/>
        </w:rPr>
      </w:pPr>
    </w:p>
    <w:p w14:paraId="11B00A40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**Resiliency/Job optimization**</w:t>
      </w:r>
    </w:p>
    <w:p w14:paraId="11B00A41" w14:textId="77777777" w:rsidR="00FB171E" w:rsidRDefault="00520D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  <w:bCs/>
          <w:lang w:val="en-IN"/>
        </w:rPr>
      </w:pPr>
      <w:r>
        <w:rPr>
          <w:sz w:val="20"/>
          <w:szCs w:val="20"/>
          <w:lang w:val="en-IN"/>
        </w:rPr>
        <w:t>The jobs which were getting abended in PROD were fixed by finding the root. The solutions were file fix,using sort cards or changes in the modules.</w:t>
      </w:r>
    </w:p>
    <w:p w14:paraId="11B00A42" w14:textId="77777777" w:rsidR="00FB171E" w:rsidRDefault="00FB171E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</w:p>
    <w:p w14:paraId="11B00A43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**Decommissioning of a database**</w:t>
      </w:r>
    </w:p>
    <w:p w14:paraId="11B00A44" w14:textId="77777777" w:rsidR="00FB171E" w:rsidRDefault="00520D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A database was/is used on the mainframe side to store username , password, password attempts, number of attempts. </w:t>
      </w:r>
    </w:p>
    <w:p w14:paraId="11B00A45" w14:textId="77777777" w:rsidR="00FB171E" w:rsidRDefault="00520D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Business requirement was to decommission the database for the new passwords &amp; usernames coming in from a specified date. </w:t>
      </w:r>
    </w:p>
    <w:p w14:paraId="11B00A46" w14:textId="77777777" w:rsidR="00FB171E" w:rsidRDefault="00520D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Did impact analysis of the affected components which comprised of JCLs, Programs and screens and made changes post customer approval.</w:t>
      </w:r>
    </w:p>
    <w:p w14:paraId="11B00A47" w14:textId="77777777" w:rsidR="00FB171E" w:rsidRDefault="00FB171E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</w:p>
    <w:p w14:paraId="11B00A48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**Calling username &amp; password application interface(third party) **</w:t>
      </w:r>
    </w:p>
    <w:p w14:paraId="11B00A49" w14:textId="77777777" w:rsidR="00FB171E" w:rsidRDefault="00520D8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 third party application called PING needed to called which would log those changes like adding restraint, change of name etc..</w:t>
      </w:r>
    </w:p>
    <w:p w14:paraId="11B00A4A" w14:textId="77777777" w:rsidR="00FB171E" w:rsidRDefault="00520D8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Made changes in the Mainframe modules to successfully the PING module.</w:t>
      </w:r>
    </w:p>
    <w:p w14:paraId="11B00A4B" w14:textId="77777777" w:rsidR="00FB171E" w:rsidRDefault="00520D8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Added a logic to bring primary customer of an account.</w:t>
      </w:r>
    </w:p>
    <w:p w14:paraId="11B00A4C" w14:textId="77777777" w:rsidR="00FB171E" w:rsidRDefault="00520D8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</w:rPr>
        <w:t>Made changes in the Mainframe modules to successfully the PING module.</w:t>
      </w:r>
    </w:p>
    <w:p w14:paraId="11B00A4D" w14:textId="77777777" w:rsidR="00FB171E" w:rsidRDefault="00520D8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</w:rPr>
        <w:t>Added a logic to bring primary customer of an account.</w:t>
      </w:r>
    </w:p>
    <w:p w14:paraId="11B00A4E" w14:textId="77777777" w:rsidR="00FB171E" w:rsidRDefault="00FB171E">
      <w:pPr>
        <w:spacing w:after="0" w:line="240" w:lineRule="auto"/>
        <w:jc w:val="both"/>
        <w:rPr>
          <w:b/>
          <w:sz w:val="20"/>
          <w:szCs w:val="20"/>
        </w:rPr>
      </w:pPr>
    </w:p>
    <w:p w14:paraId="11B00A4F" w14:textId="77777777" w:rsidR="00FB171E" w:rsidRDefault="00520D8A">
      <w:pPr>
        <w:spacing w:after="0" w:line="240" w:lineRule="auto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</w:rPr>
        <w:t xml:space="preserve">     **Adding Promo ID coming in from Front End Salesforce and sending to Fiserv**</w:t>
      </w:r>
    </w:p>
    <w:p w14:paraId="11B00A50" w14:textId="77777777" w:rsidR="00FB171E" w:rsidRDefault="00FB171E">
      <w:pPr>
        <w:spacing w:after="0" w:line="240" w:lineRule="auto"/>
        <w:jc w:val="both"/>
        <w:rPr>
          <w:b/>
          <w:sz w:val="20"/>
          <w:szCs w:val="20"/>
          <w:lang w:val="en-IN"/>
        </w:rPr>
      </w:pPr>
    </w:p>
    <w:p w14:paraId="11B00A51" w14:textId="77777777" w:rsidR="00FB171E" w:rsidRDefault="00520D8A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 Promo ID was developed to calculate the account offer details which was sent from Front End.</w:t>
      </w:r>
    </w:p>
    <w:p w14:paraId="11B00A52" w14:textId="77777777" w:rsidR="00FB171E" w:rsidRDefault="00520D8A">
      <w:pPr>
        <w:pStyle w:val="ListParagraph"/>
        <w:numPr>
          <w:ilvl w:val="0"/>
          <w:numId w:val="12"/>
        </w:numPr>
        <w:spacing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</w:rPr>
        <w:t>This Promo ID was used on mainframe via green screens to populate various reports ,ods logs and the monetary transaction file which is used to send to Fiserv.</w:t>
      </w:r>
    </w:p>
    <w:p w14:paraId="11B00A53" w14:textId="77777777" w:rsidR="00FB171E" w:rsidRDefault="00520D8A">
      <w:pPr>
        <w:pStyle w:val="ListParagraph"/>
        <w:numPr>
          <w:ilvl w:val="0"/>
          <w:numId w:val="12"/>
        </w:numPr>
        <w:spacing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</w:rPr>
        <w:t>The changes were made hogan cobol modules,sps reports and maps to incorporate the field coming from Front End.</w:t>
      </w:r>
    </w:p>
    <w:p w14:paraId="11B00A54" w14:textId="77777777" w:rsidR="00FB171E" w:rsidRDefault="00FB171E">
      <w:pPr>
        <w:pStyle w:val="ListParagraph"/>
        <w:spacing w:line="240" w:lineRule="auto"/>
        <w:ind w:left="1080"/>
        <w:jc w:val="both"/>
        <w:rPr>
          <w:sz w:val="20"/>
          <w:szCs w:val="20"/>
          <w:lang w:val="en-IN"/>
        </w:rPr>
      </w:pPr>
    </w:p>
    <w:p w14:paraId="11B00A55" w14:textId="77777777" w:rsidR="00FB171E" w:rsidRDefault="00FB171E">
      <w:pPr>
        <w:pStyle w:val="ListParagraph"/>
        <w:spacing w:line="240" w:lineRule="auto"/>
        <w:ind w:left="1080"/>
        <w:jc w:val="both"/>
        <w:rPr>
          <w:sz w:val="20"/>
          <w:szCs w:val="20"/>
          <w:lang w:val="en-IN"/>
        </w:rPr>
      </w:pPr>
    </w:p>
    <w:p w14:paraId="11B00A56" w14:textId="77777777" w:rsidR="00FB171E" w:rsidRDefault="00FB171E">
      <w:pPr>
        <w:pStyle w:val="ListParagraph"/>
        <w:spacing w:line="240" w:lineRule="auto"/>
        <w:ind w:left="1080"/>
        <w:jc w:val="both"/>
        <w:rPr>
          <w:sz w:val="20"/>
          <w:szCs w:val="20"/>
          <w:lang w:val="en-IN"/>
        </w:rPr>
      </w:pPr>
    </w:p>
    <w:p w14:paraId="11B00A57" w14:textId="77777777" w:rsidR="00FB171E" w:rsidRDefault="00FB171E">
      <w:pPr>
        <w:pStyle w:val="ListParagraph"/>
        <w:spacing w:line="240" w:lineRule="auto"/>
        <w:ind w:left="1080"/>
        <w:jc w:val="both"/>
        <w:rPr>
          <w:sz w:val="20"/>
          <w:szCs w:val="20"/>
          <w:lang w:val="en-IN"/>
        </w:rPr>
      </w:pPr>
    </w:p>
    <w:p w14:paraId="11B00A58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</w:rPr>
        <w:t>**Sending email notification after posting of scheduled transfers **.</w:t>
      </w:r>
    </w:p>
    <w:p w14:paraId="11B00A59" w14:textId="77777777" w:rsidR="00FB171E" w:rsidRDefault="00FB171E">
      <w:pPr>
        <w:spacing w:after="0" w:line="240" w:lineRule="auto"/>
        <w:ind w:left="360"/>
        <w:jc w:val="both"/>
        <w:rPr>
          <w:sz w:val="20"/>
          <w:szCs w:val="20"/>
          <w:lang w:val="en-IN"/>
        </w:rPr>
      </w:pPr>
    </w:p>
    <w:p w14:paraId="11B00A5A" w14:textId="77777777" w:rsidR="00FB171E" w:rsidRDefault="00520D8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</w:rPr>
        <w:t>This project involved identification of transaction which were future dated.</w:t>
      </w:r>
    </w:p>
    <w:p w14:paraId="11B00A5B" w14:textId="77777777" w:rsidR="00FB171E" w:rsidRDefault="00520D8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</w:rPr>
        <w:lastRenderedPageBreak/>
        <w:t>Post identification of the above transactions creation of a file by reading alerts PCD to create the notification data which would be consumed by Salesforce to create the email notification.</w:t>
      </w:r>
    </w:p>
    <w:p w14:paraId="11B00A5C" w14:textId="77777777" w:rsidR="00FB171E" w:rsidRDefault="00FB171E">
      <w:pPr>
        <w:spacing w:after="0" w:line="240" w:lineRule="auto"/>
        <w:ind w:left="360"/>
        <w:jc w:val="both"/>
        <w:rPr>
          <w:sz w:val="20"/>
          <w:szCs w:val="20"/>
        </w:rPr>
      </w:pPr>
    </w:p>
    <w:p w14:paraId="11B00A5D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**Creating a new design to send data to SalesForce marketing cloud with a specified layout  **</w:t>
      </w:r>
    </w:p>
    <w:p w14:paraId="11B00A5E" w14:textId="77777777" w:rsidR="00FB171E" w:rsidRDefault="00520D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The marketing Cloud had requested data related to emails alongwith fields which were required by them for processing in order to send emails.</w:t>
      </w:r>
    </w:p>
    <w:p w14:paraId="11B00A5F" w14:textId="77777777" w:rsidR="00FB171E" w:rsidRDefault="00520D8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Created a new process which would send the data to SFMC to a location by creating a new program and a batch process.</w:t>
      </w:r>
    </w:p>
    <w:p w14:paraId="11B00A60" w14:textId="77777777" w:rsidR="00FB171E" w:rsidRDefault="00FB171E">
      <w:pPr>
        <w:spacing w:after="0" w:line="240" w:lineRule="auto"/>
        <w:ind w:left="360"/>
        <w:jc w:val="both"/>
        <w:rPr>
          <w:sz w:val="20"/>
          <w:szCs w:val="20"/>
          <w:lang w:val="en-IN"/>
        </w:rPr>
      </w:pPr>
    </w:p>
    <w:p w14:paraId="11B00A61" w14:textId="77777777" w:rsidR="00FB171E" w:rsidRDefault="00FB171E">
      <w:pPr>
        <w:spacing w:after="0" w:line="240" w:lineRule="auto"/>
        <w:jc w:val="both"/>
        <w:rPr>
          <w:b/>
          <w:sz w:val="20"/>
          <w:szCs w:val="20"/>
          <w:lang w:val="en-IN"/>
        </w:rPr>
      </w:pPr>
    </w:p>
    <w:p w14:paraId="11B00A62" w14:textId="77777777" w:rsidR="00FB171E" w:rsidRDefault="00FB171E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</w:p>
    <w:p w14:paraId="11B00A63" w14:textId="77777777" w:rsidR="00FB171E" w:rsidRDefault="00520D8A">
      <w:pPr>
        <w:spacing w:after="0" w:line="240" w:lineRule="auto"/>
        <w:ind w:left="360"/>
        <w:jc w:val="both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**ZAPPING/Making changed in the database**</w:t>
      </w:r>
    </w:p>
    <w:p w14:paraId="11B00A64" w14:textId="77777777" w:rsidR="00FB171E" w:rsidRDefault="00520D8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Used the scripting language,ICTOOL,to make changes in the database. Below are the changes made by using ZAP.</w:t>
      </w:r>
    </w:p>
    <w:p w14:paraId="11B00A65" w14:textId="77777777" w:rsidR="00FB171E" w:rsidRDefault="00520D8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Change in the bank relationship codes in customer database.</w:t>
      </w:r>
    </w:p>
    <w:p w14:paraId="11B00A66" w14:textId="77777777" w:rsidR="00FB171E" w:rsidRDefault="00520D8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Change in the credit card indicator in customer database.</w:t>
      </w:r>
    </w:p>
    <w:p w14:paraId="11B00A67" w14:textId="77777777" w:rsidR="00FB171E" w:rsidRDefault="00520D8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Initialising date field in the customer database to a mentioned by the business.</w:t>
      </w:r>
    </w:p>
    <w:p w14:paraId="11B00A68" w14:textId="77777777" w:rsidR="00FB171E" w:rsidRDefault="00520D8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Removing decommissioned credit cards(like AMEX) from the credit card database file.</w:t>
      </w:r>
    </w:p>
    <w:p w14:paraId="11B00A69" w14:textId="77777777" w:rsidR="00FB171E" w:rsidRDefault="00FB171E">
      <w:pPr>
        <w:pStyle w:val="ListParagraph"/>
        <w:spacing w:after="0" w:line="240" w:lineRule="auto"/>
        <w:ind w:left="1080"/>
        <w:jc w:val="both"/>
        <w:rPr>
          <w:sz w:val="20"/>
          <w:szCs w:val="20"/>
          <w:lang w:val="en-IN"/>
        </w:rPr>
      </w:pPr>
    </w:p>
    <w:p w14:paraId="11B00A6A" w14:textId="77777777" w:rsidR="00FB171E" w:rsidRDefault="00FB171E">
      <w:pPr>
        <w:pStyle w:val="ListParagraph"/>
        <w:spacing w:after="0" w:line="240" w:lineRule="auto"/>
        <w:ind w:left="1080"/>
        <w:jc w:val="both"/>
        <w:rPr>
          <w:sz w:val="20"/>
          <w:szCs w:val="20"/>
          <w:lang w:val="en-IN"/>
        </w:rPr>
      </w:pPr>
    </w:p>
    <w:p w14:paraId="11B00A6B" w14:textId="77777777" w:rsidR="00FB171E" w:rsidRDefault="00FB171E">
      <w:pPr>
        <w:pStyle w:val="ListParagraph"/>
        <w:spacing w:after="0" w:line="240" w:lineRule="auto"/>
        <w:ind w:left="1080"/>
        <w:jc w:val="both"/>
        <w:rPr>
          <w:sz w:val="20"/>
          <w:szCs w:val="20"/>
          <w:lang w:val="en-IN"/>
        </w:rPr>
      </w:pPr>
    </w:p>
    <w:p w14:paraId="11B00A6C" w14:textId="77777777" w:rsidR="00FB171E" w:rsidRDefault="00FB171E">
      <w:pPr>
        <w:pStyle w:val="ListParagraph"/>
        <w:spacing w:after="0" w:line="240" w:lineRule="auto"/>
        <w:ind w:left="1080"/>
        <w:jc w:val="both"/>
        <w:rPr>
          <w:sz w:val="20"/>
          <w:szCs w:val="20"/>
          <w:lang w:val="en-IN"/>
        </w:rPr>
      </w:pPr>
    </w:p>
    <w:p w14:paraId="11B00A6D" w14:textId="77777777" w:rsidR="00FB171E" w:rsidRDefault="00FB171E">
      <w:pPr>
        <w:spacing w:after="0" w:line="240" w:lineRule="auto"/>
        <w:ind w:left="720"/>
        <w:jc w:val="both"/>
        <w:rPr>
          <w:sz w:val="20"/>
          <w:szCs w:val="20"/>
          <w:lang w:val="en-IN"/>
        </w:rPr>
      </w:pPr>
    </w:p>
    <w:p w14:paraId="11B00A6E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6F" w14:textId="77777777" w:rsidR="00FB171E" w:rsidRDefault="00520D8A">
      <w:pPr>
        <w:spacing w:after="0" w:line="24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>Mainframe developer | Barclays Service Center, Pune, India, Feb’ 22 – Jan’23</w:t>
      </w:r>
    </w:p>
    <w:p w14:paraId="11B00A70" w14:textId="77777777" w:rsidR="00FB171E" w:rsidRDefault="00520D8A">
      <w:p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lang w:val="en-IN"/>
        </w:rPr>
        <w:t>Project: Barclays UK</w:t>
      </w:r>
    </w:p>
    <w:p w14:paraId="11B00A71" w14:textId="77777777" w:rsidR="00FB171E" w:rsidRDefault="00FB171E">
      <w:pPr>
        <w:spacing w:after="0" w:line="240" w:lineRule="auto"/>
        <w:jc w:val="both"/>
        <w:rPr>
          <w:b/>
          <w:bCs/>
          <w:sz w:val="24"/>
          <w:szCs w:val="24"/>
          <w:lang w:val="en-IN"/>
        </w:rPr>
      </w:pPr>
    </w:p>
    <w:p w14:paraId="11B00A72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Worked as a mainframe  developer for Barclays,India.</w:t>
      </w:r>
    </w:p>
    <w:p w14:paraId="11B00A73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Designed, executed and maintained new functionalities like Quarterly Reporting for VISA &amp; MasterCard.</w:t>
      </w:r>
    </w:p>
    <w:p w14:paraId="11B00A74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Designed, executed and tested new functionality  for a Wallet Provider.</w:t>
      </w:r>
    </w:p>
    <w:p w14:paraId="11B00A75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Was a part of VISA releases which required coding on Assembler modules , debugging them. </w:t>
      </w:r>
    </w:p>
    <w:p w14:paraId="11B00A76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Was a SPOC for the Testing Team &amp; the UK team to resolve any defects which encountered during testing.</w:t>
      </w:r>
    </w:p>
    <w:p w14:paraId="11B00A77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Good knowledge of daily status reporting also tools like JIRA.</w:t>
      </w:r>
    </w:p>
    <w:p w14:paraId="11B00A78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Well versed with Insomnia for the API setup ,JSON,VS Code,Expeditor</w:t>
      </w:r>
    </w:p>
    <w:p w14:paraId="11B00A79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Well-versed with all phases of the Software Development Life Cycle and Software Test Life Cycle.</w:t>
      </w:r>
    </w:p>
    <w:p w14:paraId="11B00A7A" w14:textId="77777777" w:rsidR="00FB171E" w:rsidRDefault="00FB171E">
      <w:pPr>
        <w:spacing w:after="0" w:line="240" w:lineRule="auto"/>
        <w:jc w:val="both"/>
        <w:rPr>
          <w:sz w:val="20"/>
          <w:szCs w:val="20"/>
          <w:lang w:val="en-IN"/>
        </w:rPr>
      </w:pPr>
    </w:p>
    <w:p w14:paraId="11B00A7B" w14:textId="77777777" w:rsidR="00FB171E" w:rsidRDefault="00FB171E">
      <w:pPr>
        <w:spacing w:after="0" w:line="240" w:lineRule="auto"/>
        <w:jc w:val="both"/>
        <w:rPr>
          <w:sz w:val="20"/>
          <w:szCs w:val="20"/>
          <w:lang w:val="en-IN"/>
        </w:rPr>
      </w:pPr>
    </w:p>
    <w:p w14:paraId="11B00A7C" w14:textId="77777777" w:rsidR="00FB171E" w:rsidRDefault="00FB171E">
      <w:pPr>
        <w:spacing w:after="0" w:line="240" w:lineRule="auto"/>
        <w:jc w:val="both"/>
        <w:rPr>
          <w:sz w:val="20"/>
          <w:szCs w:val="20"/>
          <w:lang w:val="en-IN"/>
        </w:rPr>
      </w:pPr>
    </w:p>
    <w:p w14:paraId="11B00A7D" w14:textId="77777777" w:rsidR="00FB171E" w:rsidRDefault="00FB171E">
      <w:pPr>
        <w:spacing w:after="0" w:line="240" w:lineRule="auto"/>
        <w:jc w:val="both"/>
        <w:rPr>
          <w:sz w:val="20"/>
          <w:szCs w:val="20"/>
          <w:lang w:val="en-IN"/>
        </w:rPr>
      </w:pPr>
    </w:p>
    <w:p w14:paraId="11B00A7E" w14:textId="77777777" w:rsidR="00FB171E" w:rsidRDefault="00FB171E">
      <w:pPr>
        <w:pStyle w:val="ListParagraph"/>
        <w:spacing w:after="0" w:line="240" w:lineRule="auto"/>
        <w:ind w:left="0"/>
        <w:jc w:val="both"/>
        <w:rPr>
          <w:sz w:val="20"/>
          <w:szCs w:val="20"/>
          <w:lang w:val="en-IN"/>
        </w:rPr>
      </w:pPr>
    </w:p>
    <w:p w14:paraId="11B00A7F" w14:textId="77777777" w:rsidR="00FB171E" w:rsidRDefault="00520D8A">
      <w:pPr>
        <w:spacing w:after="0" w:line="24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 xml:space="preserve">Software Engineer | </w:t>
      </w:r>
      <w:r>
        <w:rPr>
          <w:b/>
          <w:bCs/>
        </w:rPr>
        <w:t>CGI Group</w:t>
      </w:r>
      <w:r>
        <w:rPr>
          <w:b/>
          <w:bCs/>
          <w:lang w:val="en-IN"/>
        </w:rPr>
        <w:t>, Hyderabad, India, June’ 21 – Jan’22</w:t>
      </w:r>
    </w:p>
    <w:p w14:paraId="11B00A80" w14:textId="77777777" w:rsidR="00FB171E" w:rsidRDefault="00520D8A">
      <w:p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lang w:val="en-IN"/>
        </w:rPr>
        <w:t>Project: Central Imperial Bank of Commerce,Canada.</w:t>
      </w:r>
    </w:p>
    <w:p w14:paraId="11B00A81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Creating new control cards for the FTP jobs.</w:t>
      </w:r>
    </w:p>
    <w:p w14:paraId="11B00A82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Creating new program as per Credit Bureau  requirements.</w:t>
      </w:r>
    </w:p>
    <w:p w14:paraId="11B00A83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Preparing Unit Test cases.</w:t>
      </w:r>
    </w:p>
    <w:p w14:paraId="11B00A84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Writing Easytrieve program as per requirement.</w:t>
      </w:r>
    </w:p>
    <w:p w14:paraId="11B00A85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Using NMD Sterling Connect to connect with the Unix server.</w:t>
      </w:r>
    </w:p>
    <w:p w14:paraId="11B00A86" w14:textId="77777777" w:rsidR="00FB171E" w:rsidRDefault="00FB171E">
      <w:pPr>
        <w:pStyle w:val="ListParagraph"/>
        <w:spacing w:after="0" w:line="240" w:lineRule="auto"/>
        <w:ind w:left="0"/>
        <w:jc w:val="both"/>
        <w:rPr>
          <w:sz w:val="20"/>
          <w:szCs w:val="20"/>
          <w:lang w:val="en-IN"/>
        </w:rPr>
      </w:pPr>
    </w:p>
    <w:p w14:paraId="11B00A87" w14:textId="77777777" w:rsidR="00FB171E" w:rsidRDefault="00520D8A">
      <w:pPr>
        <w:spacing w:after="0" w:line="24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>Professional 1 Application Delivery | DXC, Indore, India, April’ 21 – June’21</w:t>
      </w:r>
    </w:p>
    <w:p w14:paraId="11B00A88" w14:textId="77777777" w:rsidR="00FB171E" w:rsidRDefault="00520D8A">
      <w:p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b/>
          <w:bCs/>
          <w:lang w:val="en-IN"/>
        </w:rPr>
        <w:t>Project: Life70 AXA-Equitable</w:t>
      </w:r>
    </w:p>
    <w:p w14:paraId="11B00A89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t xml:space="preserve"> Mainframe Production Support.</w:t>
      </w:r>
    </w:p>
    <w:p w14:paraId="11B00A8A" w14:textId="77777777" w:rsidR="00FB171E" w:rsidRDefault="00FB171E">
      <w:pPr>
        <w:pStyle w:val="ListParagraph"/>
        <w:spacing w:after="0" w:line="240" w:lineRule="auto"/>
        <w:ind w:left="0"/>
        <w:jc w:val="both"/>
        <w:rPr>
          <w:sz w:val="20"/>
          <w:szCs w:val="20"/>
        </w:rPr>
      </w:pPr>
    </w:p>
    <w:p w14:paraId="11B00A8B" w14:textId="77777777" w:rsidR="00FB171E" w:rsidRDefault="00520D8A">
      <w:pPr>
        <w:spacing w:after="0" w:line="24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>Software Engineer | HCL Technologies,Nagpur,India, Jan’ 2019 – April’21</w:t>
      </w:r>
    </w:p>
    <w:p w14:paraId="11B00A8C" w14:textId="77777777" w:rsidR="00FB171E" w:rsidRDefault="00520D8A">
      <w:pPr>
        <w:spacing w:after="0" w:line="240" w:lineRule="auto"/>
        <w:jc w:val="both"/>
        <w:rPr>
          <w:b/>
          <w:bCs/>
          <w:lang w:val="en-IN"/>
        </w:rPr>
      </w:pPr>
      <w:r>
        <w:rPr>
          <w:b/>
          <w:bCs/>
          <w:lang w:val="en-IN"/>
        </w:rPr>
        <w:t>Project: Celeriti Fintech</w:t>
      </w:r>
    </w:p>
    <w:p w14:paraId="11B00A8D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t>Recreating the issues as assigned.</w:t>
      </w:r>
    </w:p>
    <w:p w14:paraId="11B00A8E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t>Bug Fixing.</w:t>
      </w:r>
    </w:p>
    <w:p w14:paraId="11B00A8F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t>Working closely with BAs to underestand the functional requirements.</w:t>
      </w:r>
    </w:p>
    <w:p w14:paraId="11B00A90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lastRenderedPageBreak/>
        <w:t>Adding new PCD entries &amp; new fields on the maps.</w:t>
      </w:r>
    </w:p>
    <w:p w14:paraId="11B00A91" w14:textId="77777777" w:rsidR="00FB171E" w:rsidRDefault="00FB171E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</w:p>
    <w:p w14:paraId="11B00A92" w14:textId="77777777" w:rsidR="00FB171E" w:rsidRDefault="00520D8A">
      <w:pPr>
        <w:pStyle w:val="ListParagraph"/>
        <w:spacing w:after="0" w:line="240" w:lineRule="auto"/>
        <w:ind w:left="0"/>
        <w:jc w:val="both"/>
        <w:rPr>
          <w:b/>
          <w:bCs/>
          <w:lang w:val="en-IN"/>
        </w:rPr>
      </w:pPr>
      <w:r>
        <w:rPr>
          <w:b/>
          <w:bCs/>
          <w:lang w:val="en-IN"/>
        </w:rPr>
        <w:t>Scholar | HCL Training &amp; Staffing services limited,Nagpur,India,June2018 -Jan’2019</w:t>
      </w:r>
    </w:p>
    <w:p w14:paraId="11B00A93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IN"/>
        </w:rPr>
        <w:t>Training on Mainframes.</w:t>
      </w:r>
    </w:p>
    <w:p w14:paraId="11B00A94" w14:textId="77777777" w:rsidR="00FB171E" w:rsidRDefault="00FB171E">
      <w:pPr>
        <w:pStyle w:val="ListParagraph"/>
        <w:spacing w:after="0" w:line="240" w:lineRule="auto"/>
        <w:ind w:left="0"/>
        <w:jc w:val="both"/>
        <w:rPr>
          <w:b/>
          <w:bCs/>
          <w:lang w:val="en-IN"/>
        </w:rPr>
      </w:pPr>
    </w:p>
    <w:p w14:paraId="11B00A95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96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Achievements</w:t>
      </w:r>
    </w:p>
    <w:p w14:paraId="11B00A97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98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Was given appreciation in Barclays,India on team level for supporting VISA, MasterCard releases..</w:t>
      </w:r>
    </w:p>
    <w:p w14:paraId="11B00A99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9A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Personal Interest</w:t>
      </w:r>
    </w:p>
    <w:p w14:paraId="11B00A9B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9C" w14:textId="77777777" w:rsidR="00FB171E" w:rsidRDefault="00520D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Travelling experiencing different  cuisines, motorcycling, reading books.</w:t>
      </w:r>
    </w:p>
    <w:p w14:paraId="11B00A9D" w14:textId="77777777" w:rsidR="00FB171E" w:rsidRDefault="00FB171E">
      <w:pPr>
        <w:pStyle w:val="ListParagraph"/>
        <w:spacing w:after="0" w:line="240" w:lineRule="auto"/>
        <w:jc w:val="both"/>
        <w:rPr>
          <w:sz w:val="20"/>
          <w:szCs w:val="20"/>
          <w:lang w:val="en-IN"/>
        </w:rPr>
      </w:pPr>
    </w:p>
    <w:p w14:paraId="11B00A9E" w14:textId="77777777" w:rsidR="00FB171E" w:rsidRDefault="00520D8A">
      <w:pPr>
        <w:spacing w:after="0" w:line="240" w:lineRule="auto"/>
        <w:jc w:val="both"/>
        <w:rPr>
          <w:b/>
          <w:bCs/>
          <w:color w:val="376092"/>
          <w:lang w:val="en-IN"/>
        </w:rPr>
      </w:pPr>
      <w:r>
        <w:rPr>
          <w:b/>
          <w:bCs/>
          <w:color w:val="376092"/>
          <w:lang w:val="en-IN"/>
        </w:rPr>
        <w:t>References</w:t>
      </w:r>
    </w:p>
    <w:p w14:paraId="11B00A9F" w14:textId="77777777" w:rsidR="00FB171E" w:rsidRDefault="00FB171E">
      <w:pPr>
        <w:spacing w:after="0" w:line="240" w:lineRule="auto"/>
        <w:jc w:val="both"/>
        <w:rPr>
          <w:b/>
          <w:bCs/>
          <w:lang w:val="en-IN"/>
        </w:rPr>
      </w:pPr>
    </w:p>
    <w:p w14:paraId="11B00AA0" w14:textId="77777777" w:rsidR="00FB171E" w:rsidRDefault="00520D8A">
      <w:pPr>
        <w:spacing w:after="0" w:line="240" w:lineRule="auto"/>
        <w:jc w:val="both"/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Available upon request.</w:t>
      </w:r>
    </w:p>
    <w:sectPr w:rsidR="00FB171E" w:rsidSect="00FB171E">
      <w:headerReference w:type="default" r:id="rId8"/>
      <w:footerReference w:type="default" r:id="rId9"/>
      <w:pgSz w:w="11906" w:h="16838"/>
      <w:pgMar w:top="851" w:right="1440" w:bottom="851" w:left="1440" w:header="567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ACBC4" w14:textId="77777777" w:rsidR="00E868EB" w:rsidRDefault="00E868EB" w:rsidP="00FB171E">
      <w:pPr>
        <w:spacing w:after="0" w:line="240" w:lineRule="auto"/>
      </w:pPr>
      <w:r>
        <w:separator/>
      </w:r>
    </w:p>
  </w:endnote>
  <w:endnote w:type="continuationSeparator" w:id="0">
    <w:p w14:paraId="6A410CF7" w14:textId="77777777" w:rsidR="00E868EB" w:rsidRDefault="00E868EB" w:rsidP="00FB1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00AA6" w14:textId="77777777" w:rsidR="00FB171E" w:rsidRDefault="00FB171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07044" w14:textId="77777777" w:rsidR="00E868EB" w:rsidRDefault="00E868EB" w:rsidP="00FB171E">
      <w:pPr>
        <w:spacing w:after="0" w:line="240" w:lineRule="auto"/>
      </w:pPr>
      <w:r>
        <w:separator/>
      </w:r>
    </w:p>
  </w:footnote>
  <w:footnote w:type="continuationSeparator" w:id="0">
    <w:p w14:paraId="06B515F9" w14:textId="77777777" w:rsidR="00E868EB" w:rsidRDefault="00E868EB" w:rsidP="00FB1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00AA5" w14:textId="77777777" w:rsidR="00FB171E" w:rsidRDefault="00FB17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FBE51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0A896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742160A"/>
    <w:lvl w:ilvl="0" w:tplc="68AC2E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4BA6B6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E1C4D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6DE3B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C2CAC"/>
    <w:multiLevelType w:val="hybridMultilevel"/>
    <w:tmpl w:val="C46E3C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8124826">
    <w:abstractNumId w:val="5"/>
  </w:num>
  <w:num w:numId="2" w16cid:durableId="2069835554">
    <w:abstractNumId w:val="1"/>
  </w:num>
  <w:num w:numId="3" w16cid:durableId="133184009">
    <w:abstractNumId w:val="4"/>
  </w:num>
  <w:num w:numId="4" w16cid:durableId="233784222">
    <w:abstractNumId w:val="2"/>
  </w:num>
  <w:num w:numId="5" w16cid:durableId="1031734248">
    <w:abstractNumId w:val="3"/>
  </w:num>
  <w:num w:numId="6" w16cid:durableId="645279465">
    <w:abstractNumId w:val="0"/>
  </w:num>
  <w:num w:numId="7" w16cid:durableId="877668987">
    <w:abstractNumId w:val="13"/>
  </w:num>
  <w:num w:numId="8" w16cid:durableId="1367559398">
    <w:abstractNumId w:val="6"/>
  </w:num>
  <w:num w:numId="9" w16cid:durableId="327368990">
    <w:abstractNumId w:val="7"/>
  </w:num>
  <w:num w:numId="10" w16cid:durableId="268440356">
    <w:abstractNumId w:val="8"/>
  </w:num>
  <w:num w:numId="11" w16cid:durableId="2010594981">
    <w:abstractNumId w:val="9"/>
  </w:num>
  <w:num w:numId="12" w16cid:durableId="653265487">
    <w:abstractNumId w:val="10"/>
  </w:num>
  <w:num w:numId="13" w16cid:durableId="2049210114">
    <w:abstractNumId w:val="11"/>
  </w:num>
  <w:num w:numId="14" w16cid:durableId="489655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1E"/>
    <w:rsid w:val="000772E2"/>
    <w:rsid w:val="001579CE"/>
    <w:rsid w:val="001B40BE"/>
    <w:rsid w:val="00287992"/>
    <w:rsid w:val="002A3E97"/>
    <w:rsid w:val="003E3995"/>
    <w:rsid w:val="00520D8A"/>
    <w:rsid w:val="00625E53"/>
    <w:rsid w:val="00667B1A"/>
    <w:rsid w:val="0089758F"/>
    <w:rsid w:val="008C3B6B"/>
    <w:rsid w:val="0096247B"/>
    <w:rsid w:val="009B706E"/>
    <w:rsid w:val="00A02A84"/>
    <w:rsid w:val="00BE2891"/>
    <w:rsid w:val="00C254C5"/>
    <w:rsid w:val="00C525D1"/>
    <w:rsid w:val="00C54511"/>
    <w:rsid w:val="00D52958"/>
    <w:rsid w:val="00DC157F"/>
    <w:rsid w:val="00E868EB"/>
    <w:rsid w:val="00EB5005"/>
    <w:rsid w:val="00FB1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0A02"/>
  <w15:docId w15:val="{B12AC99E-7FE2-4DF2-8C3D-EF8453A0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71E"/>
    <w:pPr>
      <w:spacing w:after="200" w:line="276" w:lineRule="auto"/>
    </w:pPr>
    <w:rPr>
      <w:rFonts w:ascii="Calibri" w:eastAsia="Calibri" w:hAnsi="Calibri" w:cs="SimSu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FB17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rsid w:val="00FB171E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qFormat/>
    <w:rsid w:val="00FB171E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FB171E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rsid w:val="00FB171E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FB1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qFormat/>
    <w:rsid w:val="00FB17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171E"/>
    <w:pPr>
      <w:ind w:left="720"/>
      <w:contextualSpacing/>
    </w:pPr>
  </w:style>
  <w:style w:type="paragraph" w:customStyle="1" w:styleId="Default">
    <w:name w:val="Default"/>
    <w:qFormat/>
    <w:rsid w:val="00FB171E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FB171E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B171E"/>
  </w:style>
  <w:style w:type="character" w:customStyle="1" w:styleId="FooterChar">
    <w:name w:val="Footer Char"/>
    <w:basedOn w:val="DefaultParagraphFont"/>
    <w:link w:val="Footer"/>
    <w:uiPriority w:val="99"/>
    <w:qFormat/>
    <w:rsid w:val="00FB1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5550E-D883-422B-A4C4-18437B8C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1326</Words>
  <Characters>7560</Characters>
  <Application>Microsoft Office Word</Application>
  <DocSecurity>0</DocSecurity>
  <Lines>63</Lines>
  <Paragraphs>17</Paragraphs>
  <ScaleCrop>false</ScaleCrop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PRANNOY KSHATRIYA</dc:creator>
  <cp:lastModifiedBy>Sudhir Gururajarao</cp:lastModifiedBy>
  <cp:revision>8</cp:revision>
  <cp:lastPrinted>2021-07-08T07:27:00Z</cp:lastPrinted>
  <dcterms:created xsi:type="dcterms:W3CDTF">2025-06-13T12:42:00Z</dcterms:created>
  <dcterms:modified xsi:type="dcterms:W3CDTF">2025-06-27T06:26:00Z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fc133b23a3a583a86fc06dc1ca5fc505b3ba890096a50d1d41bea431751e8ae8</vt:lpwstr>
  </property>
  <property fmtid="{D5CDD505-2E9C-101B-9397-08002B2CF9AE}" pid="3" name="KSOProductBuildVer">
    <vt:lpwstr>1033-12.2.0.13215</vt:lpwstr>
  </property>
  <property fmtid="{D5CDD505-2E9C-101B-9397-08002B2CF9AE}" pid="4" name="ICV">
    <vt:lpwstr>dc2e3928dc514040bcd7554fc2d5be4f</vt:lpwstr>
  </property>
</Properties>
</file>