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00A02" w14:textId="15A54CA1" w:rsidR="00FB171E" w:rsidRDefault="003E3995">
      <w:pPr>
        <w:spacing w:after="0" w:line="240" w:lineRule="auto"/>
        <w:jc w:val="both"/>
        <w:rPr>
          <w:bCs/>
          <w:color w:val="376092"/>
          <w:sz w:val="28"/>
          <w:szCs w:val="28"/>
          <w:lang w:val="en-IN"/>
        </w:rPr>
      </w:pPr>
      <w:r>
        <w:rPr>
          <w:b/>
          <w:bCs/>
          <w:color w:val="376092"/>
          <w:sz w:val="28"/>
          <w:szCs w:val="28"/>
          <w:lang w:val="en-IN"/>
        </w:rPr>
        <w:t xml:space="preserve">Name: </w:t>
      </w:r>
      <w:proofErr w:type="spellStart"/>
      <w:r>
        <w:rPr>
          <w:b/>
          <w:bCs/>
          <w:color w:val="376092"/>
          <w:sz w:val="28"/>
          <w:szCs w:val="28"/>
          <w:lang w:val="en-IN"/>
        </w:rPr>
        <w:t>Jivendu</w:t>
      </w:r>
      <w:proofErr w:type="spellEnd"/>
      <w:r>
        <w:rPr>
          <w:b/>
          <w:bCs/>
          <w:color w:val="376092"/>
          <w:sz w:val="28"/>
          <w:szCs w:val="28"/>
          <w:lang w:val="en-IN"/>
        </w:rPr>
        <w:t xml:space="preserve"> Biswas Bank</w:t>
      </w:r>
    </w:p>
    <w:p w14:paraId="11B00A03" w14:textId="77777777" w:rsidR="00FB171E" w:rsidRDefault="00520D8A">
      <w:pPr>
        <w:spacing w:after="0" w:line="240" w:lineRule="auto"/>
        <w:jc w:val="both"/>
        <w:rPr>
          <w:b/>
          <w:bCs/>
          <w:color w:val="376092"/>
          <w:sz w:val="28"/>
          <w:szCs w:val="28"/>
          <w:lang w:val="en-IN"/>
        </w:rPr>
      </w:pPr>
      <w:r>
        <w:rPr>
          <w:bCs/>
          <w:color w:val="376092"/>
          <w:sz w:val="28"/>
          <w:szCs w:val="28"/>
          <w:lang w:val="en-IN"/>
        </w:rPr>
        <w:t>H1B Status valid till September 2027</w:t>
      </w:r>
    </w:p>
    <w:p w14:paraId="11B00A04" w14:textId="77777777" w:rsidR="00FB171E" w:rsidRDefault="00520D8A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Address:  </w:t>
      </w:r>
      <w:proofErr w:type="gramStart"/>
      <w:r>
        <w:rPr>
          <w:sz w:val="20"/>
          <w:szCs w:val="20"/>
          <w:lang w:val="en-IN"/>
        </w:rPr>
        <w:t>437,Walker</w:t>
      </w:r>
      <w:proofErr w:type="gramEnd"/>
      <w:r>
        <w:rPr>
          <w:sz w:val="20"/>
          <w:szCs w:val="20"/>
          <w:lang w:val="en-IN"/>
        </w:rPr>
        <w:t xml:space="preserve"> Road, </w:t>
      </w:r>
      <w:proofErr w:type="spellStart"/>
      <w:r>
        <w:rPr>
          <w:sz w:val="20"/>
          <w:szCs w:val="20"/>
          <w:lang w:val="en-IN"/>
        </w:rPr>
        <w:t>Fule</w:t>
      </w:r>
      <w:proofErr w:type="spellEnd"/>
      <w:r>
        <w:rPr>
          <w:sz w:val="20"/>
          <w:szCs w:val="20"/>
          <w:lang w:val="en-IN"/>
        </w:rPr>
        <w:t xml:space="preserve"> Lane, Near Yash </w:t>
      </w:r>
      <w:proofErr w:type="gramStart"/>
      <w:r>
        <w:rPr>
          <w:sz w:val="20"/>
          <w:szCs w:val="20"/>
          <w:lang w:val="en-IN"/>
        </w:rPr>
        <w:t>Hospital,Mahal</w:t>
      </w:r>
      <w:proofErr w:type="gramEnd"/>
      <w:r>
        <w:rPr>
          <w:sz w:val="20"/>
          <w:szCs w:val="20"/>
          <w:lang w:val="en-IN"/>
        </w:rPr>
        <w:t>,Nagpur-</w:t>
      </w:r>
      <w:proofErr w:type="gramStart"/>
      <w:r>
        <w:rPr>
          <w:sz w:val="20"/>
          <w:szCs w:val="20"/>
          <w:lang w:val="en-IN"/>
        </w:rPr>
        <w:t>440032,Maharashtra</w:t>
      </w:r>
      <w:proofErr w:type="gramEnd"/>
      <w:r>
        <w:rPr>
          <w:sz w:val="20"/>
          <w:szCs w:val="20"/>
          <w:lang w:val="en-IN"/>
        </w:rPr>
        <w:t>,India</w:t>
      </w:r>
    </w:p>
    <w:p w14:paraId="11B00A05" w14:textId="6706F2F1" w:rsidR="00FB171E" w:rsidRDefault="003E3995">
      <w:pPr>
        <w:spacing w:after="0" w:line="240" w:lineRule="auto"/>
        <w:jc w:val="both"/>
        <w:rPr>
          <w:lang w:val="en-IN"/>
        </w:rPr>
      </w:pPr>
      <w:r w:rsidRPr="006979F3">
        <w:rPr>
          <w:rFonts w:ascii="Tahoma" w:hAnsi="Tahoma" w:cs="Tahoma"/>
          <w:color w:val="000000"/>
          <w:szCs w:val="18"/>
          <w:lang w:eastAsia="ar-SA"/>
        </w:rPr>
        <w:t xml:space="preserve">E-Mail: </w:t>
      </w:r>
      <w:r>
        <w:rPr>
          <w:rFonts w:ascii="Tahoma" w:hAnsi="Tahoma" w:cs="Tahoma"/>
          <w:color w:val="000000"/>
          <w:szCs w:val="18"/>
          <w:lang w:eastAsia="ar-SA"/>
        </w:rPr>
        <w:t>Jivendu@gmail.com</w:t>
      </w:r>
      <w:r w:rsidRPr="006979F3">
        <w:rPr>
          <w:rFonts w:ascii="Tahoma" w:hAnsi="Tahoma" w:cs="Tahoma"/>
          <w:color w:val="000000"/>
          <w:szCs w:val="18"/>
          <w:lang w:eastAsia="ar-SA"/>
        </w:rPr>
        <w:t>|| Phone: +</w:t>
      </w:r>
      <w:r>
        <w:rPr>
          <w:rFonts w:ascii="Tahoma" w:hAnsi="Tahoma" w:cs="Tahoma"/>
          <w:color w:val="000000"/>
          <w:szCs w:val="18"/>
          <w:lang w:eastAsia="ar-SA"/>
        </w:rPr>
        <w:t>91-</w:t>
      </w:r>
      <w:r w:rsidRPr="00B07E02">
        <w:t xml:space="preserve"> </w:t>
      </w:r>
      <w:r w:rsidRPr="00B07E02">
        <w:rPr>
          <w:rFonts w:ascii="Tahoma" w:hAnsi="Tahoma" w:cs="Tahoma"/>
          <w:color w:val="000000"/>
          <w:szCs w:val="18"/>
          <w:lang w:eastAsia="ar-SA"/>
        </w:rPr>
        <w:t>9741294804</w:t>
      </w:r>
    </w:p>
    <w:p w14:paraId="11B00A06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Personal Profile</w:t>
      </w:r>
    </w:p>
    <w:p w14:paraId="11B00A07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08" w14:textId="77777777" w:rsidR="00FB171E" w:rsidRDefault="00520D8A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Experienced Mainframe Development Professional with a robust technical foundation, exceptional self-discipline, and a proven track record of thriving in independent work environments. Highly motivated and enthusiastic, I am actively seeking a challenging role within a progressive organization that values continuous learning and encourages the adoption of cutting-edge industry practices. With a proactive "Can do" attitude and a knack for rapid skill acquisition, I aim to make substantial contributions towards achieving organizational objectives while advancing my own professional growth. </w:t>
      </w:r>
    </w:p>
    <w:p w14:paraId="11B00A09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0A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Education</w:t>
      </w:r>
    </w:p>
    <w:p w14:paraId="11B00A0B" w14:textId="77777777" w:rsidR="00FB171E" w:rsidRDefault="00FB171E">
      <w:pPr>
        <w:spacing w:after="0" w:line="240" w:lineRule="auto"/>
        <w:jc w:val="both"/>
        <w:rPr>
          <w:b/>
          <w:bCs/>
          <w:sz w:val="20"/>
          <w:szCs w:val="20"/>
          <w:lang w:val="en-IN"/>
        </w:rPr>
      </w:pPr>
    </w:p>
    <w:p w14:paraId="11B00A0C" w14:textId="77777777" w:rsidR="00FB171E" w:rsidRDefault="00520D8A">
      <w:pPr>
        <w:spacing w:after="0" w:line="240" w:lineRule="auto"/>
        <w:jc w:val="both"/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 xml:space="preserve">Bachelor Of </w:t>
      </w:r>
      <w:proofErr w:type="spellStart"/>
      <w:proofErr w:type="gramStart"/>
      <w:r>
        <w:rPr>
          <w:b/>
          <w:bCs/>
          <w:sz w:val="20"/>
          <w:szCs w:val="20"/>
          <w:lang w:val="en-IN"/>
        </w:rPr>
        <w:t>Engineering,Nagpur</w:t>
      </w:r>
      <w:proofErr w:type="spellEnd"/>
      <w:proofErr w:type="gramEnd"/>
      <w:r>
        <w:rPr>
          <w:b/>
          <w:bCs/>
          <w:sz w:val="20"/>
          <w:szCs w:val="20"/>
          <w:lang w:val="en-IN"/>
        </w:rPr>
        <w:t>, India (2014)</w:t>
      </w:r>
    </w:p>
    <w:p w14:paraId="11B00A0D" w14:textId="77777777" w:rsidR="00FB171E" w:rsidRDefault="00520D8A">
      <w:pPr>
        <w:spacing w:after="0" w:line="240" w:lineRule="auto"/>
        <w:jc w:val="both"/>
        <w:rPr>
          <w:b/>
          <w:bCs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Bachelor of Engineering, Mechanical Engineering, awarded First Class.</w:t>
      </w:r>
    </w:p>
    <w:p w14:paraId="11B00A0E" w14:textId="77777777" w:rsidR="00FB171E" w:rsidRDefault="00FB171E">
      <w:pPr>
        <w:pStyle w:val="ListParagraph"/>
        <w:spacing w:after="0" w:line="240" w:lineRule="auto"/>
        <w:jc w:val="both"/>
        <w:rPr>
          <w:b/>
          <w:bCs/>
          <w:sz w:val="24"/>
          <w:szCs w:val="24"/>
          <w:highlight w:val="yellow"/>
          <w:lang w:val="en-IN"/>
        </w:rPr>
      </w:pPr>
    </w:p>
    <w:p w14:paraId="11B00A0F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Skills &amp; Abilities</w:t>
      </w:r>
    </w:p>
    <w:p w14:paraId="11B00A10" w14:textId="77777777" w:rsidR="00FB171E" w:rsidRDefault="00520D8A" w:rsidP="00625E5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Programming Languages</w:t>
      </w:r>
      <w:r>
        <w:rPr>
          <w:sz w:val="20"/>
          <w:szCs w:val="20"/>
          <w:lang w:val="en-IN"/>
        </w:rPr>
        <w:t xml:space="preserve">: </w:t>
      </w:r>
      <w:proofErr w:type="gramStart"/>
      <w:r>
        <w:rPr>
          <w:sz w:val="20"/>
          <w:szCs w:val="20"/>
          <w:lang w:val="en-IN"/>
        </w:rPr>
        <w:t>Cobol,JCL</w:t>
      </w:r>
      <w:proofErr w:type="gramEnd"/>
      <w:r>
        <w:rPr>
          <w:sz w:val="20"/>
          <w:szCs w:val="20"/>
          <w:lang w:val="en-IN"/>
        </w:rPr>
        <w:t>,DB</w:t>
      </w:r>
      <w:proofErr w:type="gramStart"/>
      <w:r>
        <w:rPr>
          <w:sz w:val="20"/>
          <w:szCs w:val="20"/>
          <w:lang w:val="en-IN"/>
        </w:rPr>
        <w:t>2,VSA</w:t>
      </w:r>
      <w:r>
        <w:rPr>
          <w:sz w:val="20"/>
          <w:szCs w:val="20"/>
        </w:rPr>
        <w:t>M</w:t>
      </w:r>
      <w:proofErr w:type="gramEnd"/>
      <w:r>
        <w:rPr>
          <w:sz w:val="20"/>
          <w:szCs w:val="20"/>
        </w:rPr>
        <w:t>,</w:t>
      </w:r>
      <w:proofErr w:type="gramStart"/>
      <w:r>
        <w:rPr>
          <w:sz w:val="20"/>
          <w:szCs w:val="20"/>
        </w:rPr>
        <w:t>H</w:t>
      </w:r>
      <w:r>
        <w:rPr>
          <w:sz w:val="20"/>
          <w:szCs w:val="20"/>
          <w:lang w:val="en-IN"/>
        </w:rPr>
        <w:t>OGAN</w:t>
      </w:r>
      <w:r>
        <w:rPr>
          <w:sz w:val="20"/>
          <w:szCs w:val="20"/>
        </w:rPr>
        <w:t>,</w:t>
      </w:r>
      <w:r>
        <w:rPr>
          <w:sz w:val="20"/>
          <w:szCs w:val="20"/>
          <w:lang w:val="en-IN"/>
        </w:rPr>
        <w:t>Assembler</w:t>
      </w:r>
      <w:proofErr w:type="gramEnd"/>
      <w:r>
        <w:rPr>
          <w:sz w:val="20"/>
          <w:szCs w:val="20"/>
          <w:lang w:val="en-IN"/>
        </w:rPr>
        <w:t>(basic/working knowledge</w:t>
      </w:r>
      <w:proofErr w:type="gramStart"/>
      <w:r>
        <w:rPr>
          <w:sz w:val="20"/>
          <w:szCs w:val="20"/>
          <w:lang w:val="en-IN"/>
        </w:rPr>
        <w:t>),</w:t>
      </w:r>
      <w:proofErr w:type="spellStart"/>
      <w:r>
        <w:rPr>
          <w:sz w:val="20"/>
          <w:szCs w:val="20"/>
          <w:lang w:val="en-IN"/>
        </w:rPr>
        <w:t>Easytrieve</w:t>
      </w:r>
      <w:proofErr w:type="spellEnd"/>
      <w:proofErr w:type="gramEnd"/>
      <w:r>
        <w:rPr>
          <w:sz w:val="20"/>
          <w:szCs w:val="20"/>
          <w:lang w:val="en-IN"/>
        </w:rPr>
        <w:t>.</w:t>
      </w:r>
    </w:p>
    <w:p w14:paraId="11B00A11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proofErr w:type="gramStart"/>
      <w:r>
        <w:rPr>
          <w:b/>
          <w:bCs/>
          <w:sz w:val="20"/>
          <w:szCs w:val="20"/>
          <w:lang w:val="en-IN"/>
        </w:rPr>
        <w:t>Tools :</w:t>
      </w:r>
      <w:proofErr w:type="gramEnd"/>
      <w:r>
        <w:rPr>
          <w:sz w:val="20"/>
          <w:szCs w:val="20"/>
          <w:lang w:val="en-IN"/>
        </w:rPr>
        <w:t xml:space="preserve"> </w:t>
      </w:r>
      <w:proofErr w:type="gramStart"/>
      <w:r>
        <w:rPr>
          <w:sz w:val="20"/>
          <w:szCs w:val="20"/>
          <w:lang w:val="en-IN"/>
        </w:rPr>
        <w:t>Postman,ICTOOL</w:t>
      </w:r>
      <w:proofErr w:type="gramEnd"/>
      <w:r>
        <w:rPr>
          <w:sz w:val="20"/>
          <w:szCs w:val="20"/>
          <w:lang w:val="en-IN"/>
        </w:rPr>
        <w:t>,</w:t>
      </w:r>
      <w:proofErr w:type="gramStart"/>
      <w:r>
        <w:rPr>
          <w:sz w:val="20"/>
          <w:szCs w:val="20"/>
          <w:lang w:val="en-IN"/>
        </w:rPr>
        <w:t>Expeditor,CA7,TWS</w:t>
      </w:r>
      <w:proofErr w:type="gramEnd"/>
      <w:r>
        <w:rPr>
          <w:sz w:val="20"/>
          <w:szCs w:val="20"/>
          <w:lang w:val="en-IN"/>
        </w:rPr>
        <w:t>,FileAid</w:t>
      </w:r>
    </w:p>
    <w:p w14:paraId="11B00A12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Frameworks:</w:t>
      </w:r>
      <w:r>
        <w:rPr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sz w:val="20"/>
          <w:szCs w:val="20"/>
          <w:lang w:val="en-IN"/>
        </w:rPr>
        <w:t>Mainframe,Umbrella</w:t>
      </w:r>
      <w:proofErr w:type="spellEnd"/>
      <w:proofErr w:type="gramEnd"/>
    </w:p>
    <w:p w14:paraId="11B00A13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 xml:space="preserve">Version control tool: </w:t>
      </w:r>
      <w:proofErr w:type="spellStart"/>
      <w:r>
        <w:rPr>
          <w:sz w:val="20"/>
          <w:szCs w:val="20"/>
          <w:lang w:val="en-IN"/>
        </w:rPr>
        <w:t>Changeman</w:t>
      </w:r>
      <w:proofErr w:type="spellEnd"/>
      <w:r>
        <w:rPr>
          <w:sz w:val="20"/>
          <w:szCs w:val="20"/>
          <w:lang w:val="en-IN"/>
        </w:rPr>
        <w:t xml:space="preserve">, </w:t>
      </w:r>
      <w:proofErr w:type="spellStart"/>
      <w:r>
        <w:rPr>
          <w:sz w:val="20"/>
          <w:szCs w:val="20"/>
          <w:lang w:val="en-IN"/>
        </w:rPr>
        <w:t>Endevor</w:t>
      </w:r>
      <w:proofErr w:type="spellEnd"/>
    </w:p>
    <w:p w14:paraId="11B00A14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Databases:</w:t>
      </w:r>
      <w:r>
        <w:rPr>
          <w:sz w:val="20"/>
          <w:szCs w:val="20"/>
          <w:lang w:val="en-IN"/>
        </w:rPr>
        <w:t xml:space="preserve"> DB</w:t>
      </w:r>
      <w:proofErr w:type="gramStart"/>
      <w:r>
        <w:rPr>
          <w:sz w:val="20"/>
          <w:szCs w:val="20"/>
          <w:lang w:val="en-IN"/>
        </w:rPr>
        <w:t>2,VSAM</w:t>
      </w:r>
      <w:proofErr w:type="gramEnd"/>
    </w:p>
    <w:p w14:paraId="11B00A15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Capability to understand the requirement specification &amp; discuss the functional requirements in details and in sync with the Business. </w:t>
      </w:r>
    </w:p>
    <w:p w14:paraId="11B00A16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Ability to Plan, Design, Build, Implement and Deploy a code which </w:t>
      </w:r>
      <w:proofErr w:type="gramStart"/>
      <w:r>
        <w:rPr>
          <w:sz w:val="20"/>
          <w:szCs w:val="20"/>
          <w:lang w:val="en-IN"/>
        </w:rPr>
        <w:t>would  support</w:t>
      </w:r>
      <w:proofErr w:type="gramEnd"/>
      <w:r>
        <w:rPr>
          <w:sz w:val="20"/>
          <w:szCs w:val="20"/>
          <w:lang w:val="en-IN"/>
        </w:rPr>
        <w:t xml:space="preserve"> all the regression tests.</w:t>
      </w:r>
    </w:p>
    <w:p w14:paraId="11B00A17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Proactive and professional team player in a diverse range of environments.</w:t>
      </w:r>
    </w:p>
    <w:p w14:paraId="11B00A18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Good communication, Time management and problem-solving skills shown within varied work settings.</w:t>
      </w:r>
    </w:p>
    <w:p w14:paraId="11B00A19" w14:textId="77777777" w:rsidR="00FB171E" w:rsidRDefault="00FB171E">
      <w:pPr>
        <w:pStyle w:val="ListParagraph"/>
        <w:spacing w:after="0" w:line="240" w:lineRule="auto"/>
        <w:jc w:val="both"/>
        <w:rPr>
          <w:sz w:val="20"/>
          <w:szCs w:val="20"/>
          <w:lang w:val="en-IN"/>
        </w:rPr>
      </w:pPr>
    </w:p>
    <w:p w14:paraId="11B00A1A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Experience</w:t>
      </w:r>
    </w:p>
    <w:p w14:paraId="11B00A1B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>S</w:t>
      </w:r>
      <w:proofErr w:type="spellStart"/>
      <w:r>
        <w:rPr>
          <w:b/>
          <w:bCs/>
        </w:rPr>
        <w:t>enior</w:t>
      </w:r>
      <w:proofErr w:type="spellEnd"/>
      <w:r>
        <w:rPr>
          <w:b/>
          <w:bCs/>
        </w:rPr>
        <w:t xml:space="preserve"> Software Developer</w:t>
      </w:r>
      <w:r>
        <w:rPr>
          <w:b/>
          <w:bCs/>
          <w:lang w:val="en-IN"/>
        </w:rPr>
        <w:t xml:space="preserve"> | HCL technologies, India, Jan ’23 – PRESENT</w:t>
      </w:r>
    </w:p>
    <w:p w14:paraId="11B00A1C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1D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Working as Senior Developer with PenFed Credit Union directly facing the customer.</w:t>
      </w:r>
    </w:p>
    <w:p w14:paraId="11B00A1E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0"/>
          <w:szCs w:val="20"/>
          <w:lang w:val="en-IN"/>
        </w:rPr>
      </w:pPr>
      <w:proofErr w:type="gramStart"/>
      <w:r>
        <w:rPr>
          <w:b/>
          <w:sz w:val="20"/>
          <w:szCs w:val="20"/>
          <w:lang w:val="en-IN"/>
        </w:rPr>
        <w:t>Troubleshooting  bugs</w:t>
      </w:r>
      <w:proofErr w:type="gramEnd"/>
      <w:r>
        <w:rPr>
          <w:b/>
          <w:sz w:val="20"/>
          <w:szCs w:val="20"/>
          <w:lang w:val="en-IN"/>
        </w:rPr>
        <w:t xml:space="preserve"> as a part of maintenance in the </w:t>
      </w:r>
      <w:proofErr w:type="spellStart"/>
      <w:r>
        <w:rPr>
          <w:b/>
          <w:sz w:val="20"/>
          <w:szCs w:val="20"/>
          <w:lang w:val="en-IN"/>
        </w:rPr>
        <w:t>from</w:t>
      </w:r>
      <w:proofErr w:type="spellEnd"/>
      <w:r>
        <w:rPr>
          <w:b/>
          <w:sz w:val="20"/>
          <w:szCs w:val="20"/>
          <w:lang w:val="en-IN"/>
        </w:rPr>
        <w:t xml:space="preserve"> of ITSM tickets.</w:t>
      </w:r>
    </w:p>
    <w:p w14:paraId="11B00A1F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Utilizing the Mainframe in the back-end and </w:t>
      </w:r>
      <w:proofErr w:type="gramStart"/>
      <w:r>
        <w:rPr>
          <w:sz w:val="20"/>
          <w:szCs w:val="20"/>
          <w:lang w:val="en-IN"/>
        </w:rPr>
        <w:t>APIs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INSOMNIA &amp; POSTMAN)</w:t>
      </w:r>
      <w:r>
        <w:rPr>
          <w:sz w:val="20"/>
          <w:szCs w:val="20"/>
          <w:lang w:val="en-IN"/>
        </w:rPr>
        <w:t xml:space="preserve"> to connect to the Salesforce in the front end.</w:t>
      </w:r>
    </w:p>
    <w:p w14:paraId="11B00A20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Good experience causing smooth outflow of deliveries. </w:t>
      </w:r>
    </w:p>
    <w:p w14:paraId="11B00A21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Continuously involved in delivering new releases, and resolving technical problems for team members.</w:t>
      </w:r>
    </w:p>
    <w:p w14:paraId="11B00A22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Having a practical understanding of APIs and mainframe-API connection.</w:t>
      </w:r>
    </w:p>
    <w:p w14:paraId="11B00A23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Mentoring new joiners to build a relationship, provide advice, and answer technical questions/queries.</w:t>
      </w:r>
    </w:p>
    <w:p w14:paraId="11B00A24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Knowledge of Bug Reporting &amp; Tracking Processes using Bug tracking tools like Jira.</w:t>
      </w:r>
    </w:p>
    <w:p w14:paraId="11B00A25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Understanding, </w:t>
      </w:r>
      <w:proofErr w:type="spellStart"/>
      <w:r>
        <w:rPr>
          <w:sz w:val="20"/>
          <w:szCs w:val="20"/>
          <w:lang w:val="en-IN"/>
        </w:rPr>
        <w:t>analyzing</w:t>
      </w:r>
      <w:proofErr w:type="spellEnd"/>
      <w:r>
        <w:rPr>
          <w:sz w:val="20"/>
          <w:szCs w:val="20"/>
          <w:lang w:val="en-IN"/>
        </w:rPr>
        <w:t>, and streamlining business requirements, as well as connecting with stakeholders to make decisions on whether to proceed or not based on the technical analysis.</w:t>
      </w:r>
    </w:p>
    <w:p w14:paraId="11B00A26" w14:textId="77777777" w:rsidR="00FB171E" w:rsidRDefault="00520D8A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Investigating and identifying opportunities where efficiencies and improvements can be achieved to current processes, making recommendations for solutions to increase business excellence/productivity.</w:t>
      </w:r>
    </w:p>
    <w:p w14:paraId="11B00A27" w14:textId="77777777" w:rsidR="00FB171E" w:rsidRDefault="00FB171E">
      <w:pPr>
        <w:ind w:left="360"/>
        <w:rPr>
          <w:b/>
          <w:sz w:val="20"/>
          <w:szCs w:val="20"/>
          <w:lang w:val="en-IN"/>
        </w:rPr>
      </w:pPr>
    </w:p>
    <w:p w14:paraId="11B00A28" w14:textId="77777777" w:rsidR="00FB171E" w:rsidRDefault="00FB171E">
      <w:pPr>
        <w:ind w:left="360"/>
        <w:rPr>
          <w:b/>
          <w:sz w:val="20"/>
          <w:szCs w:val="20"/>
          <w:lang w:val="en-IN"/>
        </w:rPr>
      </w:pPr>
    </w:p>
    <w:p w14:paraId="11B00A29" w14:textId="77777777" w:rsidR="009B706E" w:rsidRDefault="009B706E">
      <w:pPr>
        <w:ind w:left="360"/>
        <w:rPr>
          <w:b/>
          <w:sz w:val="20"/>
          <w:szCs w:val="20"/>
          <w:lang w:val="en-IN"/>
        </w:rPr>
      </w:pPr>
    </w:p>
    <w:p w14:paraId="11B00A2A" w14:textId="77777777" w:rsidR="00FB171E" w:rsidRDefault="00520D8A">
      <w:pPr>
        <w:ind w:left="360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Projects Handled</w:t>
      </w:r>
    </w:p>
    <w:p w14:paraId="11B00A2B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 xml:space="preserve"> **Marking an account by a marker Process in Mainframe**</w:t>
      </w:r>
    </w:p>
    <w:p w14:paraId="11B00A2C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lastRenderedPageBreak/>
        <w:t>As PREVENTIVE approach, developed a process for removal of an indicator on a savings account and moving the marker to the next savings account of a customer as per business need so that the member can be eligible to apply for a debit card from the new savings account.</w:t>
      </w:r>
    </w:p>
    <w:p w14:paraId="11B00A2D" w14:textId="77777777" w:rsidR="00FB171E" w:rsidRDefault="00520D8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Prepared a file from the report strings file for the RSV account using the DFSORT application.</w:t>
      </w:r>
    </w:p>
    <w:p w14:paraId="11B00A2E" w14:textId="77777777" w:rsidR="00FB171E" w:rsidRDefault="00520D8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Used the above file in the newly created program to clear the indicator.</w:t>
      </w:r>
    </w:p>
    <w:p w14:paraId="11B00A2F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Created an online (CICS) process in HOGAN to trigger the program.</w:t>
      </w:r>
    </w:p>
    <w:p w14:paraId="11B00A30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As a CORRECTIVE approach, business asked to fix the affected accounts in the system.</w:t>
      </w:r>
    </w:p>
    <w:p w14:paraId="11B00A31" w14:textId="77777777" w:rsidR="00FB171E" w:rsidRDefault="00520D8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Created a ZAP using an in-house scripting tool called ICTOOL which inquired the VSAM database files, cleared the indicators, and also created a report.</w:t>
      </w:r>
    </w:p>
    <w:p w14:paraId="11B00A32" w14:textId="77777777" w:rsidR="00FB171E" w:rsidRDefault="00FB171E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</w:p>
    <w:p w14:paraId="11B00A33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 xml:space="preserve"> **Development of In-House Email Alerting System Using Salesforce**</w:t>
      </w:r>
    </w:p>
    <w:p w14:paraId="11B00A34" w14:textId="77777777" w:rsidR="00FB171E" w:rsidRDefault="00520D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Replaced the third-party vendor, KANA systems, with an in-house alerting system using Salesforce as requested by the business.</w:t>
      </w:r>
    </w:p>
    <w:p w14:paraId="11B00A35" w14:textId="77777777" w:rsidR="00FB171E" w:rsidRDefault="00520D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Integrated files related to alerts from mainframe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r>
        <w:rPr>
          <w:sz w:val="20"/>
          <w:szCs w:val="20"/>
          <w:lang w:val="en-IN"/>
        </w:rPr>
        <w:t>nto</w:t>
      </w:r>
      <w:proofErr w:type="spellEnd"/>
      <w:r>
        <w:rPr>
          <w:sz w:val="20"/>
          <w:szCs w:val="20"/>
          <w:lang w:val="en-IN"/>
        </w:rPr>
        <w:t xml:space="preserve"> the new system.</w:t>
      </w:r>
    </w:p>
    <w:p w14:paraId="11B00A36" w14:textId="77777777" w:rsidR="00FB171E" w:rsidRDefault="00520D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Modified the process of programs to create files from key jobs of the mainframe batch.</w:t>
      </w:r>
    </w:p>
    <w:p w14:paraId="11B00A37" w14:textId="77777777" w:rsidR="00FB171E" w:rsidRDefault="00520D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Updated mappings of copybooks and DGs.</w:t>
      </w:r>
    </w:p>
    <w:p w14:paraId="11B00A38" w14:textId="77777777" w:rsidR="00FB171E" w:rsidRDefault="00520D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Added business logic to format the amount and product code according to business requirements.</w:t>
      </w:r>
    </w:p>
    <w:p w14:paraId="11B00A39" w14:textId="77777777" w:rsidR="00FB171E" w:rsidRDefault="00520D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Alerts with Implemented Changes**</w:t>
      </w:r>
    </w:p>
    <w:p w14:paraId="11B00A3A" w14:textId="77777777" w:rsidR="00FB171E" w:rsidRDefault="00520D8A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Balance alerts.</w:t>
      </w:r>
    </w:p>
    <w:p w14:paraId="11B00A3B" w14:textId="77777777" w:rsidR="00FB171E" w:rsidRDefault="00520D8A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Threshold amount alerts.</w:t>
      </w:r>
    </w:p>
    <w:p w14:paraId="11B00A3C" w14:textId="77777777" w:rsidR="00FB171E" w:rsidRDefault="00520D8A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Account closure notification.</w:t>
      </w:r>
    </w:p>
    <w:p w14:paraId="11B00A3D" w14:textId="77777777" w:rsidR="00FB171E" w:rsidRDefault="00520D8A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Premium account transaction notification.</w:t>
      </w:r>
    </w:p>
    <w:p w14:paraId="11B00A3E" w14:textId="77777777" w:rsidR="00FB171E" w:rsidRDefault="00520D8A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Cheque deposit notification.</w:t>
      </w:r>
    </w:p>
    <w:p w14:paraId="11B00A3F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40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**Resiliency/Job optimization**</w:t>
      </w:r>
    </w:p>
    <w:p w14:paraId="11B00A41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  <w:bCs/>
          <w:lang w:val="en-IN"/>
        </w:rPr>
      </w:pPr>
      <w:r>
        <w:rPr>
          <w:sz w:val="20"/>
          <w:szCs w:val="20"/>
          <w:lang w:val="en-IN"/>
        </w:rPr>
        <w:t xml:space="preserve">The jobs which were getting abended in PROD were fixed by finding the root. The solutions were file </w:t>
      </w:r>
      <w:proofErr w:type="spellStart"/>
      <w:proofErr w:type="gramStart"/>
      <w:r>
        <w:rPr>
          <w:sz w:val="20"/>
          <w:szCs w:val="20"/>
          <w:lang w:val="en-IN"/>
        </w:rPr>
        <w:t>fix,using</w:t>
      </w:r>
      <w:proofErr w:type="spellEnd"/>
      <w:proofErr w:type="gramEnd"/>
      <w:r>
        <w:rPr>
          <w:sz w:val="20"/>
          <w:szCs w:val="20"/>
          <w:lang w:val="en-IN"/>
        </w:rPr>
        <w:t xml:space="preserve"> sort cards or changes in the modules.</w:t>
      </w:r>
    </w:p>
    <w:p w14:paraId="11B00A42" w14:textId="77777777" w:rsidR="00FB171E" w:rsidRDefault="00FB171E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</w:p>
    <w:p w14:paraId="11B00A43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**Decommissioning of a database**</w:t>
      </w:r>
    </w:p>
    <w:p w14:paraId="11B00A44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A database was/is used on the mainframe side to store </w:t>
      </w:r>
      <w:proofErr w:type="gramStart"/>
      <w:r>
        <w:rPr>
          <w:sz w:val="20"/>
          <w:szCs w:val="20"/>
          <w:lang w:val="en-IN"/>
        </w:rPr>
        <w:t>username ,</w:t>
      </w:r>
      <w:proofErr w:type="gramEnd"/>
      <w:r>
        <w:rPr>
          <w:sz w:val="20"/>
          <w:szCs w:val="20"/>
          <w:lang w:val="en-IN"/>
        </w:rPr>
        <w:t xml:space="preserve"> password, password attempts, number of attempts. </w:t>
      </w:r>
    </w:p>
    <w:p w14:paraId="11B00A45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Business requirement was to decommission the database for the new passwords &amp; usernames coming in from a specified date. </w:t>
      </w:r>
    </w:p>
    <w:p w14:paraId="11B00A46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Did impact analysis of the affected components which comprised of JCLs, Programs and screens and made changes post customer approval.</w:t>
      </w:r>
    </w:p>
    <w:p w14:paraId="11B00A47" w14:textId="77777777" w:rsidR="00FB171E" w:rsidRDefault="00FB171E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</w:p>
    <w:p w14:paraId="11B00A48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 xml:space="preserve">**Calling username &amp; password application </w:t>
      </w:r>
      <w:proofErr w:type="gramStart"/>
      <w:r>
        <w:rPr>
          <w:b/>
          <w:sz w:val="20"/>
          <w:szCs w:val="20"/>
          <w:lang w:val="en-IN"/>
        </w:rPr>
        <w:t>interface(</w:t>
      </w:r>
      <w:proofErr w:type="gramEnd"/>
      <w:r>
        <w:rPr>
          <w:b/>
          <w:sz w:val="20"/>
          <w:szCs w:val="20"/>
          <w:lang w:val="en-IN"/>
        </w:rPr>
        <w:t>third party) **</w:t>
      </w:r>
    </w:p>
    <w:p w14:paraId="11B00A49" w14:textId="77777777" w:rsidR="00FB171E" w:rsidRDefault="00520D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A </w:t>
      </w:r>
      <w:proofErr w:type="gramStart"/>
      <w:r>
        <w:rPr>
          <w:sz w:val="20"/>
          <w:szCs w:val="20"/>
          <w:lang w:val="en-IN"/>
        </w:rPr>
        <w:t>third party</w:t>
      </w:r>
      <w:proofErr w:type="gramEnd"/>
      <w:r>
        <w:rPr>
          <w:sz w:val="20"/>
          <w:szCs w:val="20"/>
          <w:lang w:val="en-IN"/>
        </w:rPr>
        <w:t xml:space="preserve"> application called PING needed to called which would log those changes like adding restraint, change of name </w:t>
      </w:r>
      <w:proofErr w:type="gramStart"/>
      <w:r>
        <w:rPr>
          <w:sz w:val="20"/>
          <w:szCs w:val="20"/>
          <w:lang w:val="en-IN"/>
        </w:rPr>
        <w:t>etc..</w:t>
      </w:r>
      <w:proofErr w:type="gramEnd"/>
    </w:p>
    <w:p w14:paraId="11B00A4A" w14:textId="77777777" w:rsidR="00FB171E" w:rsidRDefault="00520D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Made changes in the Mainframe modules to successfully the PING module.</w:t>
      </w:r>
    </w:p>
    <w:p w14:paraId="11B00A4B" w14:textId="77777777" w:rsidR="00FB171E" w:rsidRDefault="00520D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Added a logic to bring primary customer of an account.</w:t>
      </w:r>
    </w:p>
    <w:p w14:paraId="11B00A4C" w14:textId="77777777" w:rsidR="00FB171E" w:rsidRDefault="00520D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t>Made changes in the Mainframe modules to successfully the PING module.</w:t>
      </w:r>
    </w:p>
    <w:p w14:paraId="11B00A4D" w14:textId="77777777" w:rsidR="00FB171E" w:rsidRDefault="00520D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t>Added a logic to bring primary customer of an account.</w:t>
      </w:r>
    </w:p>
    <w:p w14:paraId="11B00A4E" w14:textId="77777777" w:rsidR="00FB171E" w:rsidRDefault="00FB171E">
      <w:pPr>
        <w:spacing w:after="0" w:line="240" w:lineRule="auto"/>
        <w:jc w:val="both"/>
        <w:rPr>
          <w:b/>
          <w:sz w:val="20"/>
          <w:szCs w:val="20"/>
        </w:rPr>
      </w:pPr>
    </w:p>
    <w:p w14:paraId="11B00A4F" w14:textId="77777777" w:rsidR="00FB171E" w:rsidRDefault="00520D8A">
      <w:pPr>
        <w:spacing w:after="0" w:line="240" w:lineRule="auto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</w:rPr>
        <w:t xml:space="preserve">     **Adding Promo ID coming in from Front End Salesforce and sending to Fiserv**</w:t>
      </w:r>
    </w:p>
    <w:p w14:paraId="11B00A50" w14:textId="77777777" w:rsidR="00FB171E" w:rsidRDefault="00FB171E">
      <w:pPr>
        <w:spacing w:after="0" w:line="240" w:lineRule="auto"/>
        <w:jc w:val="both"/>
        <w:rPr>
          <w:b/>
          <w:sz w:val="20"/>
          <w:szCs w:val="20"/>
          <w:lang w:val="en-IN"/>
        </w:rPr>
      </w:pPr>
    </w:p>
    <w:p w14:paraId="11B00A51" w14:textId="77777777" w:rsidR="00FB171E" w:rsidRDefault="00520D8A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 Promo ID was developed to calculate the account offer details which was sent from Front End.</w:t>
      </w:r>
    </w:p>
    <w:p w14:paraId="11B00A52" w14:textId="77777777" w:rsidR="00FB171E" w:rsidRDefault="00520D8A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t xml:space="preserve">This Promo ID was used on mainframe via green screens to populate various </w:t>
      </w:r>
      <w:proofErr w:type="gramStart"/>
      <w:r>
        <w:rPr>
          <w:sz w:val="20"/>
          <w:szCs w:val="20"/>
        </w:rPr>
        <w:t>reports ,</w:t>
      </w:r>
      <w:proofErr w:type="spellStart"/>
      <w:r>
        <w:rPr>
          <w:sz w:val="20"/>
          <w:szCs w:val="20"/>
        </w:rPr>
        <w:t>ods</w:t>
      </w:r>
      <w:proofErr w:type="spellEnd"/>
      <w:proofErr w:type="gramEnd"/>
      <w:r>
        <w:rPr>
          <w:sz w:val="20"/>
          <w:szCs w:val="20"/>
        </w:rPr>
        <w:t xml:space="preserve"> logs and the monetary transaction file which is used to send to Fiserv.</w:t>
      </w:r>
    </w:p>
    <w:p w14:paraId="11B00A53" w14:textId="77777777" w:rsidR="00FB171E" w:rsidRDefault="00520D8A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t xml:space="preserve">The changes were made hogan </w:t>
      </w:r>
      <w:proofErr w:type="spellStart"/>
      <w:r>
        <w:rPr>
          <w:sz w:val="20"/>
          <w:szCs w:val="20"/>
        </w:rPr>
        <w:t>cobol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modules,sps</w:t>
      </w:r>
      <w:proofErr w:type="spellEnd"/>
      <w:proofErr w:type="gramEnd"/>
      <w:r>
        <w:rPr>
          <w:sz w:val="20"/>
          <w:szCs w:val="20"/>
        </w:rPr>
        <w:t xml:space="preserve"> reports and maps to incorporate the field coming from Front End.</w:t>
      </w:r>
    </w:p>
    <w:p w14:paraId="11B00A54" w14:textId="77777777" w:rsidR="00FB171E" w:rsidRDefault="00FB171E">
      <w:pPr>
        <w:pStyle w:val="ListParagraph"/>
        <w:spacing w:line="240" w:lineRule="auto"/>
        <w:ind w:left="1080"/>
        <w:jc w:val="both"/>
        <w:rPr>
          <w:sz w:val="20"/>
          <w:szCs w:val="20"/>
          <w:lang w:val="en-IN"/>
        </w:rPr>
      </w:pPr>
    </w:p>
    <w:p w14:paraId="11B00A55" w14:textId="77777777" w:rsidR="00FB171E" w:rsidRDefault="00FB171E">
      <w:pPr>
        <w:pStyle w:val="ListParagraph"/>
        <w:spacing w:line="240" w:lineRule="auto"/>
        <w:ind w:left="1080"/>
        <w:jc w:val="both"/>
        <w:rPr>
          <w:sz w:val="20"/>
          <w:szCs w:val="20"/>
          <w:lang w:val="en-IN"/>
        </w:rPr>
      </w:pPr>
    </w:p>
    <w:p w14:paraId="11B00A56" w14:textId="77777777" w:rsidR="00FB171E" w:rsidRDefault="00FB171E">
      <w:pPr>
        <w:pStyle w:val="ListParagraph"/>
        <w:spacing w:line="240" w:lineRule="auto"/>
        <w:ind w:left="1080"/>
        <w:jc w:val="both"/>
        <w:rPr>
          <w:sz w:val="20"/>
          <w:szCs w:val="20"/>
          <w:lang w:val="en-IN"/>
        </w:rPr>
      </w:pPr>
    </w:p>
    <w:p w14:paraId="11B00A57" w14:textId="77777777" w:rsidR="00FB171E" w:rsidRDefault="00FB171E">
      <w:pPr>
        <w:pStyle w:val="ListParagraph"/>
        <w:spacing w:line="240" w:lineRule="auto"/>
        <w:ind w:left="1080"/>
        <w:jc w:val="both"/>
        <w:rPr>
          <w:sz w:val="20"/>
          <w:szCs w:val="20"/>
          <w:lang w:val="en-IN"/>
        </w:rPr>
      </w:pPr>
    </w:p>
    <w:p w14:paraId="11B00A58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</w:rPr>
        <w:t>**Sending email notification after posting of scheduled transfers **.</w:t>
      </w:r>
    </w:p>
    <w:p w14:paraId="11B00A59" w14:textId="77777777" w:rsidR="00FB171E" w:rsidRDefault="00FB171E">
      <w:pPr>
        <w:spacing w:after="0" w:line="240" w:lineRule="auto"/>
        <w:ind w:left="360"/>
        <w:jc w:val="both"/>
        <w:rPr>
          <w:sz w:val="20"/>
          <w:szCs w:val="20"/>
          <w:lang w:val="en-IN"/>
        </w:rPr>
      </w:pPr>
    </w:p>
    <w:p w14:paraId="11B00A5A" w14:textId="77777777" w:rsidR="00FB171E" w:rsidRDefault="00520D8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t>This project involved identification of transaction which were future dated.</w:t>
      </w:r>
    </w:p>
    <w:p w14:paraId="11B00A5B" w14:textId="77777777" w:rsidR="00FB171E" w:rsidRDefault="00520D8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lastRenderedPageBreak/>
        <w:t>Post identification of the above transactions creation of a file by reading alerts PCD to create the notification data which would be consumed by Salesforce to create the email notification.</w:t>
      </w:r>
    </w:p>
    <w:p w14:paraId="11B00A5C" w14:textId="77777777" w:rsidR="00FB171E" w:rsidRDefault="00FB171E">
      <w:pPr>
        <w:spacing w:after="0" w:line="240" w:lineRule="auto"/>
        <w:ind w:left="360"/>
        <w:jc w:val="both"/>
        <w:rPr>
          <w:sz w:val="20"/>
          <w:szCs w:val="20"/>
        </w:rPr>
      </w:pPr>
    </w:p>
    <w:p w14:paraId="11B00A5D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 xml:space="preserve">**Creating a new design to send data to </w:t>
      </w:r>
      <w:proofErr w:type="spellStart"/>
      <w:r>
        <w:rPr>
          <w:b/>
          <w:sz w:val="20"/>
          <w:szCs w:val="20"/>
          <w:lang w:val="en-IN"/>
        </w:rPr>
        <w:t>SalesForce</w:t>
      </w:r>
      <w:proofErr w:type="spellEnd"/>
      <w:r>
        <w:rPr>
          <w:b/>
          <w:sz w:val="20"/>
          <w:szCs w:val="20"/>
          <w:lang w:val="en-IN"/>
        </w:rPr>
        <w:t xml:space="preserve"> marketing cloud with a specified </w:t>
      </w:r>
      <w:proofErr w:type="gramStart"/>
      <w:r>
        <w:rPr>
          <w:b/>
          <w:sz w:val="20"/>
          <w:szCs w:val="20"/>
          <w:lang w:val="en-IN"/>
        </w:rPr>
        <w:t>layout  *</w:t>
      </w:r>
      <w:proofErr w:type="gramEnd"/>
      <w:r>
        <w:rPr>
          <w:b/>
          <w:sz w:val="20"/>
          <w:szCs w:val="20"/>
          <w:lang w:val="en-IN"/>
        </w:rPr>
        <w:t>*</w:t>
      </w:r>
    </w:p>
    <w:p w14:paraId="11B00A5E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The marketing Cloud had requested data related to emails </w:t>
      </w:r>
      <w:proofErr w:type="spellStart"/>
      <w:r>
        <w:rPr>
          <w:sz w:val="20"/>
          <w:szCs w:val="20"/>
          <w:lang w:val="en-IN"/>
        </w:rPr>
        <w:t>alongwith</w:t>
      </w:r>
      <w:proofErr w:type="spellEnd"/>
      <w:r>
        <w:rPr>
          <w:sz w:val="20"/>
          <w:szCs w:val="20"/>
          <w:lang w:val="en-IN"/>
        </w:rPr>
        <w:t xml:space="preserve"> fields which were required by them for processing in order to send emails.</w:t>
      </w:r>
    </w:p>
    <w:p w14:paraId="11B00A5F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Created a new process which would send the data to SFMC to a location by creating a new program and a batch process.</w:t>
      </w:r>
    </w:p>
    <w:p w14:paraId="11B00A60" w14:textId="77777777" w:rsidR="00FB171E" w:rsidRDefault="00FB171E">
      <w:pPr>
        <w:spacing w:after="0" w:line="240" w:lineRule="auto"/>
        <w:ind w:left="360"/>
        <w:jc w:val="both"/>
        <w:rPr>
          <w:sz w:val="20"/>
          <w:szCs w:val="20"/>
          <w:lang w:val="en-IN"/>
        </w:rPr>
      </w:pPr>
    </w:p>
    <w:p w14:paraId="11B00A61" w14:textId="77777777" w:rsidR="00FB171E" w:rsidRDefault="00FB171E">
      <w:pPr>
        <w:spacing w:after="0" w:line="240" w:lineRule="auto"/>
        <w:jc w:val="both"/>
        <w:rPr>
          <w:b/>
          <w:sz w:val="20"/>
          <w:szCs w:val="20"/>
          <w:lang w:val="en-IN"/>
        </w:rPr>
      </w:pPr>
    </w:p>
    <w:p w14:paraId="11B00A62" w14:textId="77777777" w:rsidR="00FB171E" w:rsidRDefault="00FB171E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</w:p>
    <w:p w14:paraId="11B00A63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**ZAPPING/Making changed in the database**</w:t>
      </w:r>
    </w:p>
    <w:p w14:paraId="11B00A64" w14:textId="77777777" w:rsidR="00FB171E" w:rsidRDefault="00520D8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Used the scripting </w:t>
      </w:r>
      <w:proofErr w:type="spellStart"/>
      <w:proofErr w:type="gramStart"/>
      <w:r>
        <w:rPr>
          <w:sz w:val="20"/>
          <w:szCs w:val="20"/>
          <w:lang w:val="en-IN"/>
        </w:rPr>
        <w:t>language,ICTOOL</w:t>
      </w:r>
      <w:proofErr w:type="gramEnd"/>
      <w:r>
        <w:rPr>
          <w:sz w:val="20"/>
          <w:szCs w:val="20"/>
          <w:lang w:val="en-IN"/>
        </w:rPr>
        <w:t>,to</w:t>
      </w:r>
      <w:proofErr w:type="spellEnd"/>
      <w:r>
        <w:rPr>
          <w:sz w:val="20"/>
          <w:szCs w:val="20"/>
          <w:lang w:val="en-IN"/>
        </w:rPr>
        <w:t xml:space="preserve"> make changes in the database. Below are the changes made by using ZAP.</w:t>
      </w:r>
    </w:p>
    <w:p w14:paraId="11B00A65" w14:textId="77777777" w:rsidR="00FB171E" w:rsidRDefault="00520D8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Change in the bank relationship codes in customer database.</w:t>
      </w:r>
    </w:p>
    <w:p w14:paraId="11B00A66" w14:textId="77777777" w:rsidR="00FB171E" w:rsidRDefault="00520D8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Change in the credit card indicator in customer database.</w:t>
      </w:r>
    </w:p>
    <w:p w14:paraId="11B00A67" w14:textId="77777777" w:rsidR="00FB171E" w:rsidRDefault="00520D8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Initialising date field in the customer database to a mentioned by the business.</w:t>
      </w:r>
    </w:p>
    <w:p w14:paraId="11B00A68" w14:textId="77777777" w:rsidR="00FB171E" w:rsidRDefault="00520D8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Removing decommissioned credit </w:t>
      </w:r>
      <w:proofErr w:type="gramStart"/>
      <w:r>
        <w:rPr>
          <w:sz w:val="20"/>
          <w:szCs w:val="20"/>
          <w:lang w:val="en-IN"/>
        </w:rPr>
        <w:t>cards(</w:t>
      </w:r>
      <w:proofErr w:type="gramEnd"/>
      <w:r>
        <w:rPr>
          <w:sz w:val="20"/>
          <w:szCs w:val="20"/>
          <w:lang w:val="en-IN"/>
        </w:rPr>
        <w:t>like AMEX) from the credit card database file.</w:t>
      </w:r>
    </w:p>
    <w:p w14:paraId="11B00A69" w14:textId="77777777" w:rsidR="00FB171E" w:rsidRDefault="00FB171E">
      <w:pPr>
        <w:pStyle w:val="ListParagraph"/>
        <w:spacing w:after="0" w:line="240" w:lineRule="auto"/>
        <w:ind w:left="1080"/>
        <w:jc w:val="both"/>
        <w:rPr>
          <w:sz w:val="20"/>
          <w:szCs w:val="20"/>
          <w:lang w:val="en-IN"/>
        </w:rPr>
      </w:pPr>
    </w:p>
    <w:p w14:paraId="11B00A6A" w14:textId="77777777" w:rsidR="00FB171E" w:rsidRDefault="00FB171E">
      <w:pPr>
        <w:pStyle w:val="ListParagraph"/>
        <w:spacing w:after="0" w:line="240" w:lineRule="auto"/>
        <w:ind w:left="1080"/>
        <w:jc w:val="both"/>
        <w:rPr>
          <w:sz w:val="20"/>
          <w:szCs w:val="20"/>
          <w:lang w:val="en-IN"/>
        </w:rPr>
      </w:pPr>
    </w:p>
    <w:p w14:paraId="11B00A6B" w14:textId="77777777" w:rsidR="00FB171E" w:rsidRDefault="00FB171E">
      <w:pPr>
        <w:pStyle w:val="ListParagraph"/>
        <w:spacing w:after="0" w:line="240" w:lineRule="auto"/>
        <w:ind w:left="1080"/>
        <w:jc w:val="both"/>
        <w:rPr>
          <w:sz w:val="20"/>
          <w:szCs w:val="20"/>
          <w:lang w:val="en-IN"/>
        </w:rPr>
      </w:pPr>
    </w:p>
    <w:p w14:paraId="11B00A6C" w14:textId="77777777" w:rsidR="00FB171E" w:rsidRDefault="00FB171E">
      <w:pPr>
        <w:pStyle w:val="ListParagraph"/>
        <w:spacing w:after="0" w:line="240" w:lineRule="auto"/>
        <w:ind w:left="1080"/>
        <w:jc w:val="both"/>
        <w:rPr>
          <w:sz w:val="20"/>
          <w:szCs w:val="20"/>
          <w:lang w:val="en-IN"/>
        </w:rPr>
      </w:pPr>
    </w:p>
    <w:p w14:paraId="11B00A6D" w14:textId="77777777" w:rsidR="00FB171E" w:rsidRDefault="00FB171E">
      <w:pPr>
        <w:spacing w:after="0" w:line="240" w:lineRule="auto"/>
        <w:ind w:left="720"/>
        <w:jc w:val="both"/>
        <w:rPr>
          <w:sz w:val="20"/>
          <w:szCs w:val="20"/>
          <w:lang w:val="en-IN"/>
        </w:rPr>
      </w:pPr>
    </w:p>
    <w:p w14:paraId="11B00A6E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6F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 xml:space="preserve">Mainframe developer | Barclays Service </w:t>
      </w:r>
      <w:proofErr w:type="spellStart"/>
      <w:r>
        <w:rPr>
          <w:b/>
          <w:bCs/>
          <w:lang w:val="en-IN"/>
        </w:rPr>
        <w:t>Center</w:t>
      </w:r>
      <w:proofErr w:type="spellEnd"/>
      <w:r>
        <w:rPr>
          <w:b/>
          <w:bCs/>
          <w:lang w:val="en-IN"/>
        </w:rPr>
        <w:t>, Pune, India, Feb’ 22 – Jan’23</w:t>
      </w:r>
    </w:p>
    <w:p w14:paraId="11B00A70" w14:textId="77777777" w:rsidR="00FB171E" w:rsidRDefault="00520D8A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lang w:val="en-IN"/>
        </w:rPr>
        <w:t>Project: Barclays UK</w:t>
      </w:r>
    </w:p>
    <w:p w14:paraId="11B00A71" w14:textId="77777777" w:rsidR="00FB171E" w:rsidRDefault="00FB171E">
      <w:pPr>
        <w:spacing w:after="0" w:line="240" w:lineRule="auto"/>
        <w:jc w:val="both"/>
        <w:rPr>
          <w:b/>
          <w:bCs/>
          <w:sz w:val="24"/>
          <w:szCs w:val="24"/>
          <w:lang w:val="en-IN"/>
        </w:rPr>
      </w:pPr>
    </w:p>
    <w:p w14:paraId="11B00A72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Worked as a </w:t>
      </w:r>
      <w:proofErr w:type="gramStart"/>
      <w:r>
        <w:rPr>
          <w:sz w:val="20"/>
          <w:szCs w:val="20"/>
          <w:lang w:val="en-IN"/>
        </w:rPr>
        <w:t>mainframe  developer</w:t>
      </w:r>
      <w:proofErr w:type="gramEnd"/>
      <w:r>
        <w:rPr>
          <w:sz w:val="20"/>
          <w:szCs w:val="20"/>
          <w:lang w:val="en-IN"/>
        </w:rPr>
        <w:t xml:space="preserve"> for </w:t>
      </w:r>
      <w:proofErr w:type="spellStart"/>
      <w:proofErr w:type="gramStart"/>
      <w:r>
        <w:rPr>
          <w:sz w:val="20"/>
          <w:szCs w:val="20"/>
          <w:lang w:val="en-IN"/>
        </w:rPr>
        <w:t>Barclays,India</w:t>
      </w:r>
      <w:proofErr w:type="spellEnd"/>
      <w:proofErr w:type="gramEnd"/>
      <w:r>
        <w:rPr>
          <w:sz w:val="20"/>
          <w:szCs w:val="20"/>
          <w:lang w:val="en-IN"/>
        </w:rPr>
        <w:t>.</w:t>
      </w:r>
    </w:p>
    <w:p w14:paraId="11B00A73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Designed, executed and maintained new functionalities like Quarterly Reporting for VISA &amp; MasterCard.</w:t>
      </w:r>
    </w:p>
    <w:p w14:paraId="11B00A74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Designed, executed and tested new </w:t>
      </w:r>
      <w:proofErr w:type="gramStart"/>
      <w:r>
        <w:rPr>
          <w:sz w:val="20"/>
          <w:szCs w:val="20"/>
          <w:lang w:val="en-IN"/>
        </w:rPr>
        <w:t>functionality  for</w:t>
      </w:r>
      <w:proofErr w:type="gramEnd"/>
      <w:r>
        <w:rPr>
          <w:sz w:val="20"/>
          <w:szCs w:val="20"/>
          <w:lang w:val="en-IN"/>
        </w:rPr>
        <w:t xml:space="preserve"> a Wallet Provider.</w:t>
      </w:r>
    </w:p>
    <w:p w14:paraId="11B00A75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Was a part of VISA releases which required coding on Assembler </w:t>
      </w:r>
      <w:proofErr w:type="gramStart"/>
      <w:r>
        <w:rPr>
          <w:sz w:val="20"/>
          <w:szCs w:val="20"/>
          <w:lang w:val="en-IN"/>
        </w:rPr>
        <w:t>modules ,</w:t>
      </w:r>
      <w:proofErr w:type="gramEnd"/>
      <w:r>
        <w:rPr>
          <w:sz w:val="20"/>
          <w:szCs w:val="20"/>
          <w:lang w:val="en-IN"/>
        </w:rPr>
        <w:t xml:space="preserve"> debugging them. </w:t>
      </w:r>
    </w:p>
    <w:p w14:paraId="11B00A76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Was a SPOC for the Testing Team &amp; the UK team to resolve any defects which encountered during testing.</w:t>
      </w:r>
    </w:p>
    <w:p w14:paraId="11B00A77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Good knowledge of daily status reporting also tools like JIRA.</w:t>
      </w:r>
    </w:p>
    <w:p w14:paraId="11B00A78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Well versed with Insomnia for the API </w:t>
      </w:r>
      <w:proofErr w:type="gramStart"/>
      <w:r>
        <w:rPr>
          <w:sz w:val="20"/>
          <w:szCs w:val="20"/>
          <w:lang w:val="en-IN"/>
        </w:rPr>
        <w:t>setup ,JSON</w:t>
      </w:r>
      <w:proofErr w:type="gramEnd"/>
      <w:r>
        <w:rPr>
          <w:sz w:val="20"/>
          <w:szCs w:val="20"/>
          <w:lang w:val="en-IN"/>
        </w:rPr>
        <w:t xml:space="preserve">,VS </w:t>
      </w:r>
      <w:proofErr w:type="spellStart"/>
      <w:proofErr w:type="gramStart"/>
      <w:r>
        <w:rPr>
          <w:sz w:val="20"/>
          <w:szCs w:val="20"/>
          <w:lang w:val="en-IN"/>
        </w:rPr>
        <w:t>Code,Expeditor</w:t>
      </w:r>
      <w:proofErr w:type="spellEnd"/>
      <w:proofErr w:type="gramEnd"/>
    </w:p>
    <w:p w14:paraId="11B00A79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Well-versed with all phases of the Software Development Life Cycle and Software Test Life Cycle.</w:t>
      </w:r>
    </w:p>
    <w:p w14:paraId="11B00A7A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7B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7C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7D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7E" w14:textId="77777777" w:rsidR="00FB171E" w:rsidRDefault="00FB171E">
      <w:pPr>
        <w:pStyle w:val="ListParagraph"/>
        <w:spacing w:after="0" w:line="240" w:lineRule="auto"/>
        <w:ind w:left="0"/>
        <w:jc w:val="both"/>
        <w:rPr>
          <w:sz w:val="20"/>
          <w:szCs w:val="20"/>
          <w:lang w:val="en-IN"/>
        </w:rPr>
      </w:pPr>
    </w:p>
    <w:p w14:paraId="11B00A7F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 xml:space="preserve">Software Engineer | </w:t>
      </w:r>
      <w:r>
        <w:rPr>
          <w:b/>
          <w:bCs/>
        </w:rPr>
        <w:t>CGI Group</w:t>
      </w:r>
      <w:r>
        <w:rPr>
          <w:b/>
          <w:bCs/>
          <w:lang w:val="en-IN"/>
        </w:rPr>
        <w:t>, Hyderabad, India, June’ 21 – Jan’22</w:t>
      </w:r>
    </w:p>
    <w:p w14:paraId="11B00A80" w14:textId="77777777" w:rsidR="00FB171E" w:rsidRDefault="00520D8A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lang w:val="en-IN"/>
        </w:rPr>
        <w:t xml:space="preserve">Project: Central Imperial Bank of </w:t>
      </w:r>
      <w:proofErr w:type="spellStart"/>
      <w:proofErr w:type="gramStart"/>
      <w:r>
        <w:rPr>
          <w:b/>
          <w:bCs/>
          <w:lang w:val="en-IN"/>
        </w:rPr>
        <w:t>Commerce,Canada</w:t>
      </w:r>
      <w:proofErr w:type="spellEnd"/>
      <w:proofErr w:type="gramEnd"/>
      <w:r>
        <w:rPr>
          <w:b/>
          <w:bCs/>
          <w:lang w:val="en-IN"/>
        </w:rPr>
        <w:t>.</w:t>
      </w:r>
    </w:p>
    <w:p w14:paraId="11B00A81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Creating new control cards for the FTP jobs.</w:t>
      </w:r>
    </w:p>
    <w:p w14:paraId="11B00A82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Creating new program as per Credit </w:t>
      </w:r>
      <w:proofErr w:type="gramStart"/>
      <w:r>
        <w:rPr>
          <w:sz w:val="20"/>
          <w:szCs w:val="20"/>
          <w:lang w:val="en-IN"/>
        </w:rPr>
        <w:t>Bureau  requirements</w:t>
      </w:r>
      <w:proofErr w:type="gramEnd"/>
      <w:r>
        <w:rPr>
          <w:sz w:val="20"/>
          <w:szCs w:val="20"/>
          <w:lang w:val="en-IN"/>
        </w:rPr>
        <w:t>.</w:t>
      </w:r>
    </w:p>
    <w:p w14:paraId="11B00A83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Preparing Unit Test cases.</w:t>
      </w:r>
    </w:p>
    <w:p w14:paraId="11B00A84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Writing </w:t>
      </w:r>
      <w:proofErr w:type="spellStart"/>
      <w:r>
        <w:rPr>
          <w:sz w:val="20"/>
          <w:szCs w:val="20"/>
          <w:lang w:val="en-IN"/>
        </w:rPr>
        <w:t>Easytrieve</w:t>
      </w:r>
      <w:proofErr w:type="spellEnd"/>
      <w:r>
        <w:rPr>
          <w:sz w:val="20"/>
          <w:szCs w:val="20"/>
          <w:lang w:val="en-IN"/>
        </w:rPr>
        <w:t xml:space="preserve"> program as per requirement.</w:t>
      </w:r>
    </w:p>
    <w:p w14:paraId="11B00A85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Using NMD Sterling Connect to connect with the Unix server.</w:t>
      </w:r>
    </w:p>
    <w:p w14:paraId="11B00A86" w14:textId="77777777" w:rsidR="00FB171E" w:rsidRDefault="00FB171E">
      <w:pPr>
        <w:pStyle w:val="ListParagraph"/>
        <w:spacing w:after="0" w:line="240" w:lineRule="auto"/>
        <w:ind w:left="0"/>
        <w:jc w:val="both"/>
        <w:rPr>
          <w:sz w:val="20"/>
          <w:szCs w:val="20"/>
          <w:lang w:val="en-IN"/>
        </w:rPr>
      </w:pPr>
    </w:p>
    <w:p w14:paraId="11B00A87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>Professional 1 Application Delivery | DXC, Indore, India, April’ 21 – June’21</w:t>
      </w:r>
    </w:p>
    <w:p w14:paraId="11B00A88" w14:textId="77777777" w:rsidR="00FB171E" w:rsidRDefault="00520D8A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lang w:val="en-IN"/>
        </w:rPr>
        <w:t>Project: Life70 AXA-Equitable</w:t>
      </w:r>
    </w:p>
    <w:p w14:paraId="11B00A89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 xml:space="preserve"> Mainframe Production Support.</w:t>
      </w:r>
    </w:p>
    <w:p w14:paraId="11B00A8A" w14:textId="77777777" w:rsidR="00FB171E" w:rsidRDefault="00FB171E">
      <w:pPr>
        <w:pStyle w:val="ListParagraph"/>
        <w:spacing w:after="0" w:line="240" w:lineRule="auto"/>
        <w:ind w:left="0"/>
        <w:jc w:val="both"/>
        <w:rPr>
          <w:sz w:val="20"/>
          <w:szCs w:val="20"/>
        </w:rPr>
      </w:pPr>
    </w:p>
    <w:p w14:paraId="11B00A8B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 xml:space="preserve">Software Engineer | HCL </w:t>
      </w:r>
      <w:proofErr w:type="spellStart"/>
      <w:proofErr w:type="gramStart"/>
      <w:r>
        <w:rPr>
          <w:b/>
          <w:bCs/>
          <w:lang w:val="en-IN"/>
        </w:rPr>
        <w:t>Technologies,Nagpur</w:t>
      </w:r>
      <w:proofErr w:type="gramEnd"/>
      <w:r>
        <w:rPr>
          <w:b/>
          <w:bCs/>
          <w:lang w:val="en-IN"/>
        </w:rPr>
        <w:t>,India</w:t>
      </w:r>
      <w:proofErr w:type="spellEnd"/>
      <w:r>
        <w:rPr>
          <w:b/>
          <w:bCs/>
          <w:lang w:val="en-IN"/>
        </w:rPr>
        <w:t>, Jan’ 2019 – April’21</w:t>
      </w:r>
    </w:p>
    <w:p w14:paraId="11B00A8C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 xml:space="preserve">Project: </w:t>
      </w:r>
      <w:proofErr w:type="spellStart"/>
      <w:r>
        <w:rPr>
          <w:b/>
          <w:bCs/>
          <w:lang w:val="en-IN"/>
        </w:rPr>
        <w:t>Celeriti</w:t>
      </w:r>
      <w:proofErr w:type="spellEnd"/>
      <w:r>
        <w:rPr>
          <w:b/>
          <w:bCs/>
          <w:lang w:val="en-IN"/>
        </w:rPr>
        <w:t xml:space="preserve"> Fintech</w:t>
      </w:r>
    </w:p>
    <w:p w14:paraId="11B00A8D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>Recreating the issues as assigned.</w:t>
      </w:r>
    </w:p>
    <w:p w14:paraId="11B00A8E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>Bug Fixing.</w:t>
      </w:r>
    </w:p>
    <w:p w14:paraId="11B00A8F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 xml:space="preserve">Working closely with BAs to </w:t>
      </w:r>
      <w:proofErr w:type="spellStart"/>
      <w:r>
        <w:rPr>
          <w:sz w:val="20"/>
          <w:szCs w:val="20"/>
          <w:lang w:val="en-IN"/>
        </w:rPr>
        <w:t>underestand</w:t>
      </w:r>
      <w:proofErr w:type="spellEnd"/>
      <w:r>
        <w:rPr>
          <w:sz w:val="20"/>
          <w:szCs w:val="20"/>
          <w:lang w:val="en-IN"/>
        </w:rPr>
        <w:t xml:space="preserve"> the functional requirements.</w:t>
      </w:r>
    </w:p>
    <w:p w14:paraId="11B00A90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lastRenderedPageBreak/>
        <w:t>Adding new PCD entries &amp; new fields on the maps.</w:t>
      </w:r>
    </w:p>
    <w:p w14:paraId="11B00A91" w14:textId="77777777" w:rsidR="00FB171E" w:rsidRDefault="00FB171E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</w:p>
    <w:p w14:paraId="11B00A92" w14:textId="77777777" w:rsidR="00FB171E" w:rsidRDefault="00520D8A">
      <w:pPr>
        <w:pStyle w:val="ListParagraph"/>
        <w:spacing w:after="0" w:line="240" w:lineRule="auto"/>
        <w:ind w:left="0"/>
        <w:jc w:val="both"/>
        <w:rPr>
          <w:b/>
          <w:bCs/>
          <w:lang w:val="en-IN"/>
        </w:rPr>
      </w:pPr>
      <w:r>
        <w:rPr>
          <w:b/>
          <w:bCs/>
          <w:lang w:val="en-IN"/>
        </w:rPr>
        <w:t xml:space="preserve">Scholar | HCL Training &amp; Staffing services </w:t>
      </w:r>
      <w:proofErr w:type="gramStart"/>
      <w:r>
        <w:rPr>
          <w:b/>
          <w:bCs/>
          <w:lang w:val="en-IN"/>
        </w:rPr>
        <w:t>limited,Nagpur</w:t>
      </w:r>
      <w:proofErr w:type="gramEnd"/>
      <w:r>
        <w:rPr>
          <w:b/>
          <w:bCs/>
          <w:lang w:val="en-IN"/>
        </w:rPr>
        <w:t>,</w:t>
      </w:r>
      <w:proofErr w:type="gramStart"/>
      <w:r>
        <w:rPr>
          <w:b/>
          <w:bCs/>
          <w:lang w:val="en-IN"/>
        </w:rPr>
        <w:t>India,June</w:t>
      </w:r>
      <w:proofErr w:type="gramEnd"/>
      <w:r>
        <w:rPr>
          <w:b/>
          <w:bCs/>
          <w:lang w:val="en-IN"/>
        </w:rPr>
        <w:t>2018 -Jan’2019</w:t>
      </w:r>
    </w:p>
    <w:p w14:paraId="11B00A93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>Training on Mainframes.</w:t>
      </w:r>
    </w:p>
    <w:p w14:paraId="11B00A94" w14:textId="77777777" w:rsidR="00FB171E" w:rsidRDefault="00FB171E">
      <w:pPr>
        <w:pStyle w:val="ListParagraph"/>
        <w:spacing w:after="0" w:line="240" w:lineRule="auto"/>
        <w:ind w:left="0"/>
        <w:jc w:val="both"/>
        <w:rPr>
          <w:b/>
          <w:bCs/>
          <w:lang w:val="en-IN"/>
        </w:rPr>
      </w:pPr>
    </w:p>
    <w:p w14:paraId="11B00A95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96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Achievements</w:t>
      </w:r>
    </w:p>
    <w:p w14:paraId="11B00A97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98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Was given appreciation in </w:t>
      </w:r>
      <w:proofErr w:type="spellStart"/>
      <w:proofErr w:type="gramStart"/>
      <w:r>
        <w:rPr>
          <w:sz w:val="20"/>
          <w:szCs w:val="20"/>
          <w:lang w:val="en-IN"/>
        </w:rPr>
        <w:t>Barclays,India</w:t>
      </w:r>
      <w:proofErr w:type="spellEnd"/>
      <w:proofErr w:type="gramEnd"/>
      <w:r>
        <w:rPr>
          <w:sz w:val="20"/>
          <w:szCs w:val="20"/>
          <w:lang w:val="en-IN"/>
        </w:rPr>
        <w:t xml:space="preserve"> on team level for supporting VISA, MasterCard </w:t>
      </w:r>
      <w:proofErr w:type="gramStart"/>
      <w:r>
        <w:rPr>
          <w:sz w:val="20"/>
          <w:szCs w:val="20"/>
          <w:lang w:val="en-IN"/>
        </w:rPr>
        <w:t>releases..</w:t>
      </w:r>
      <w:proofErr w:type="gramEnd"/>
    </w:p>
    <w:p w14:paraId="11B00A99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9A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Personal Interest</w:t>
      </w:r>
    </w:p>
    <w:p w14:paraId="11B00A9B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9C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Travelling experiencing </w:t>
      </w:r>
      <w:proofErr w:type="gramStart"/>
      <w:r>
        <w:rPr>
          <w:sz w:val="20"/>
          <w:szCs w:val="20"/>
          <w:lang w:val="en-IN"/>
        </w:rPr>
        <w:t>different  cuisines</w:t>
      </w:r>
      <w:proofErr w:type="gramEnd"/>
      <w:r>
        <w:rPr>
          <w:sz w:val="20"/>
          <w:szCs w:val="20"/>
          <w:lang w:val="en-IN"/>
        </w:rPr>
        <w:t>, motorcycling, reading books.</w:t>
      </w:r>
    </w:p>
    <w:p w14:paraId="11B00A9D" w14:textId="77777777" w:rsidR="00FB171E" w:rsidRDefault="00FB171E">
      <w:pPr>
        <w:pStyle w:val="ListParagraph"/>
        <w:spacing w:after="0" w:line="240" w:lineRule="auto"/>
        <w:jc w:val="both"/>
        <w:rPr>
          <w:sz w:val="20"/>
          <w:szCs w:val="20"/>
          <w:lang w:val="en-IN"/>
        </w:rPr>
      </w:pPr>
    </w:p>
    <w:p w14:paraId="11B00A9E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References</w:t>
      </w:r>
    </w:p>
    <w:p w14:paraId="11B00A9F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A0" w14:textId="77777777" w:rsidR="00FB171E" w:rsidRDefault="00520D8A">
      <w:pPr>
        <w:spacing w:after="0" w:line="240" w:lineRule="auto"/>
        <w:jc w:val="both"/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Available upon request.</w:t>
      </w:r>
    </w:p>
    <w:sectPr w:rsidR="00FB171E" w:rsidSect="00FB171E">
      <w:headerReference w:type="default" r:id="rId8"/>
      <w:footerReference w:type="default" r:id="rId9"/>
      <w:pgSz w:w="11906" w:h="16838"/>
      <w:pgMar w:top="851" w:right="1440" w:bottom="851" w:left="1440" w:header="567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07083" w14:textId="77777777" w:rsidR="008C3B6B" w:rsidRDefault="008C3B6B" w:rsidP="00FB171E">
      <w:pPr>
        <w:spacing w:after="0" w:line="240" w:lineRule="auto"/>
      </w:pPr>
      <w:r>
        <w:separator/>
      </w:r>
    </w:p>
  </w:endnote>
  <w:endnote w:type="continuationSeparator" w:id="0">
    <w:p w14:paraId="27B97677" w14:textId="77777777" w:rsidR="008C3B6B" w:rsidRDefault="008C3B6B" w:rsidP="00FB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00AA6" w14:textId="77777777" w:rsidR="00FB171E" w:rsidRDefault="00FB171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C7D99" w14:textId="77777777" w:rsidR="008C3B6B" w:rsidRDefault="008C3B6B" w:rsidP="00FB171E">
      <w:pPr>
        <w:spacing w:after="0" w:line="240" w:lineRule="auto"/>
      </w:pPr>
      <w:r>
        <w:separator/>
      </w:r>
    </w:p>
  </w:footnote>
  <w:footnote w:type="continuationSeparator" w:id="0">
    <w:p w14:paraId="1E3F8388" w14:textId="77777777" w:rsidR="008C3B6B" w:rsidRDefault="008C3B6B" w:rsidP="00FB1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00AA5" w14:textId="77777777" w:rsidR="00FB171E" w:rsidRDefault="00FB17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FBE51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0A896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742160A"/>
    <w:lvl w:ilvl="0" w:tplc="68AC2E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4BA6B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E1C4D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6DE3B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C2CAC"/>
    <w:multiLevelType w:val="hybridMultilevel"/>
    <w:tmpl w:val="C46E3C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8124826">
    <w:abstractNumId w:val="5"/>
  </w:num>
  <w:num w:numId="2" w16cid:durableId="2069835554">
    <w:abstractNumId w:val="1"/>
  </w:num>
  <w:num w:numId="3" w16cid:durableId="133184009">
    <w:abstractNumId w:val="4"/>
  </w:num>
  <w:num w:numId="4" w16cid:durableId="233784222">
    <w:abstractNumId w:val="2"/>
  </w:num>
  <w:num w:numId="5" w16cid:durableId="1031734248">
    <w:abstractNumId w:val="3"/>
  </w:num>
  <w:num w:numId="6" w16cid:durableId="645279465">
    <w:abstractNumId w:val="0"/>
  </w:num>
  <w:num w:numId="7" w16cid:durableId="877668987">
    <w:abstractNumId w:val="13"/>
  </w:num>
  <w:num w:numId="8" w16cid:durableId="1367559398">
    <w:abstractNumId w:val="6"/>
  </w:num>
  <w:num w:numId="9" w16cid:durableId="327368990">
    <w:abstractNumId w:val="7"/>
  </w:num>
  <w:num w:numId="10" w16cid:durableId="268440356">
    <w:abstractNumId w:val="8"/>
  </w:num>
  <w:num w:numId="11" w16cid:durableId="2010594981">
    <w:abstractNumId w:val="9"/>
  </w:num>
  <w:num w:numId="12" w16cid:durableId="653265487">
    <w:abstractNumId w:val="10"/>
  </w:num>
  <w:num w:numId="13" w16cid:durableId="2049210114">
    <w:abstractNumId w:val="11"/>
  </w:num>
  <w:num w:numId="14" w16cid:durableId="489655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1E"/>
    <w:rsid w:val="003E3995"/>
    <w:rsid w:val="00520D8A"/>
    <w:rsid w:val="00625E53"/>
    <w:rsid w:val="00667B1A"/>
    <w:rsid w:val="008C3B6B"/>
    <w:rsid w:val="0096247B"/>
    <w:rsid w:val="009B706E"/>
    <w:rsid w:val="00A02A84"/>
    <w:rsid w:val="00BE2891"/>
    <w:rsid w:val="00FB1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0A02"/>
  <w15:docId w15:val="{B12AC99E-7FE2-4DF2-8C3D-EF8453A0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1E"/>
    <w:pPr>
      <w:spacing w:after="200" w:line="276" w:lineRule="auto"/>
    </w:pPr>
    <w:rPr>
      <w:rFonts w:ascii="Calibri" w:eastAsia="Calibri" w:hAnsi="Calibri" w:cs="SimSu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FB17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rsid w:val="00FB171E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rsid w:val="00FB171E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FB171E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sid w:val="00FB171E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FB1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qFormat/>
    <w:rsid w:val="00FB17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171E"/>
    <w:pPr>
      <w:ind w:left="720"/>
      <w:contextualSpacing/>
    </w:pPr>
  </w:style>
  <w:style w:type="paragraph" w:customStyle="1" w:styleId="Default">
    <w:name w:val="Default"/>
    <w:qFormat/>
    <w:rsid w:val="00FB171E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FB171E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B171E"/>
  </w:style>
  <w:style w:type="character" w:customStyle="1" w:styleId="FooterChar">
    <w:name w:val="Footer Char"/>
    <w:basedOn w:val="DefaultParagraphFont"/>
    <w:link w:val="Footer"/>
    <w:uiPriority w:val="99"/>
    <w:qFormat/>
    <w:rsid w:val="00FB1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5550E-D883-422B-A4C4-18437B8C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PRANNOY KSHATRIYA</dc:creator>
  <cp:lastModifiedBy>Sudhir Gururajarao</cp:lastModifiedBy>
  <cp:revision>3</cp:revision>
  <cp:lastPrinted>2021-07-08T07:27:00Z</cp:lastPrinted>
  <dcterms:created xsi:type="dcterms:W3CDTF">2025-06-13T12:42:00Z</dcterms:created>
  <dcterms:modified xsi:type="dcterms:W3CDTF">2025-06-13T12:43:00Z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fc133b23a3a583a86fc06dc1ca5fc505b3ba890096a50d1d41bea431751e8ae8</vt:lpwstr>
  </property>
  <property fmtid="{D5CDD505-2E9C-101B-9397-08002B2CF9AE}" pid="3" name="KSOProductBuildVer">
    <vt:lpwstr>1033-12.2.0.13215</vt:lpwstr>
  </property>
  <property fmtid="{D5CDD505-2E9C-101B-9397-08002B2CF9AE}" pid="4" name="ICV">
    <vt:lpwstr>dc2e3928dc514040bcd7554fc2d5be4f</vt:lpwstr>
  </property>
</Properties>
</file>